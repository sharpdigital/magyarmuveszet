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5"/>
        <w:tblpPr w:leftFromText="180" w:rightFromText="180" w:vertAnchor="page" w:horzAnchor="margin" w:tblpY="1069"/>
        <w:tblW w:w="5000" w:type="pct"/>
        <w:tblLayout w:type="fixed"/>
        <w:tblLook w:val="01E0" w:firstRow="1" w:lastRow="1" w:firstColumn="1" w:lastColumn="1" w:noHBand="0" w:noVBand="0"/>
      </w:tblPr>
      <w:tblGrid>
        <w:gridCol w:w="798"/>
        <w:gridCol w:w="569"/>
        <w:gridCol w:w="143"/>
        <w:gridCol w:w="101"/>
        <w:gridCol w:w="611"/>
        <w:gridCol w:w="427"/>
        <w:gridCol w:w="1282"/>
        <w:gridCol w:w="63"/>
        <w:gridCol w:w="648"/>
        <w:gridCol w:w="145"/>
        <w:gridCol w:w="568"/>
        <w:gridCol w:w="570"/>
        <w:gridCol w:w="210"/>
        <w:gridCol w:w="3441"/>
      </w:tblGrid>
      <w:tr w:rsidR="00491A66" w:rsidRPr="007324BD" w:rsidTr="00E1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491A66" w:rsidRPr="00730AA5" w:rsidRDefault="00B759B6" w:rsidP="00B759B6">
            <w:pPr>
              <w:pStyle w:val="Heading1"/>
              <w:outlineLvl w:val="0"/>
              <w:rPr>
                <w:rFonts w:ascii="Garamond" w:hAnsi="Garamond"/>
                <w:szCs w:val="20"/>
              </w:rPr>
            </w:pPr>
            <w:bookmarkStart w:id="0" w:name="_GoBack"/>
            <w:bookmarkEnd w:id="0"/>
            <w:r>
              <w:rPr>
                <w:rFonts w:ascii="Garamond" w:hAnsi="Garamond"/>
                <w:noProof/>
                <w:szCs w:val="20"/>
                <w:lang w:val="en-GB" w:eastAsia="en-GB"/>
              </w:rPr>
              <w:drawing>
                <wp:inline distT="0" distB="0" distL="0" distR="0">
                  <wp:extent cx="2882476" cy="9771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por-feh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476" cy="97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188" w:rsidRPr="007324BD" w:rsidTr="00E1772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C81188" w:rsidRPr="00730AA5" w:rsidRDefault="007C2ED0" w:rsidP="00B759B6">
            <w:pPr>
              <w:pStyle w:val="Heading2"/>
              <w:outlineLvl w:val="1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>Regisztr</w:t>
            </w:r>
            <w:r>
              <w:rPr>
                <w:rFonts w:ascii="Garamond" w:hAnsi="Garamond"/>
                <w:sz w:val="22"/>
                <w:lang w:val="hu-HU"/>
              </w:rPr>
              <w:t xml:space="preserve">ációs </w:t>
            </w:r>
            <w:r w:rsidR="00B7158A" w:rsidRPr="00730AA5">
              <w:rPr>
                <w:rFonts w:ascii="Garamond" w:hAnsi="Garamond"/>
                <w:sz w:val="22"/>
              </w:rPr>
              <w:t>Lap</w:t>
            </w:r>
          </w:p>
        </w:tc>
      </w:tr>
      <w:tr w:rsidR="005A4256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8" w:type="dxa"/>
            <w:gridSpan w:val="12"/>
          </w:tcPr>
          <w:p w:rsidR="005A4256" w:rsidRPr="00B759B6" w:rsidRDefault="00186526" w:rsidP="00B759B6">
            <w:pPr>
              <w:rPr>
                <w:rFonts w:ascii="Garamond" w:eastAsia="Malgun Gothic" w:hAnsi="Garamond"/>
                <w:sz w:val="24"/>
              </w:rPr>
            </w:pPr>
            <w:proofErr w:type="spellStart"/>
            <w:r w:rsidRPr="00B759B6">
              <w:rPr>
                <w:rFonts w:ascii="Garamond" w:eastAsia="Malgun Gothic" w:hAnsi="Garamond"/>
                <w:sz w:val="24"/>
              </w:rPr>
              <w:t>Né</w:t>
            </w:r>
            <w:r w:rsidR="005A4256" w:rsidRPr="00B759B6">
              <w:rPr>
                <w:rFonts w:ascii="Garamond" w:eastAsia="Malgun Gothic" w:hAnsi="Garamond"/>
                <w:sz w:val="24"/>
              </w:rPr>
              <w:t>v</w:t>
            </w:r>
            <w:proofErr w:type="spellEnd"/>
            <w:r w:rsidR="005A4256" w:rsidRPr="00B759B6">
              <w:rPr>
                <w:rFonts w:ascii="Garamond" w:eastAsia="Malgun Gothic" w:hAnsi="Garamond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34" w:type="dxa"/>
            <w:gridSpan w:val="2"/>
          </w:tcPr>
          <w:p w:rsidR="005A4256" w:rsidRPr="00B759B6" w:rsidRDefault="0082142D" w:rsidP="00B759B6">
            <w:pPr>
              <w:rPr>
                <w:rFonts w:ascii="Garamond" w:eastAsia="Malgun Gothic" w:hAnsi="Garamond"/>
                <w:sz w:val="24"/>
              </w:rPr>
            </w:pPr>
            <w:proofErr w:type="spellStart"/>
            <w:r w:rsidRPr="00B759B6">
              <w:rPr>
                <w:rFonts w:ascii="Garamond" w:eastAsia="Malgun Gothic" w:hAnsi="Garamond"/>
                <w:sz w:val="24"/>
              </w:rPr>
              <w:t>É</w:t>
            </w:r>
            <w:r w:rsidR="00E92B30" w:rsidRPr="00B759B6">
              <w:rPr>
                <w:rFonts w:ascii="Garamond" w:eastAsia="Malgun Gothic" w:hAnsi="Garamond"/>
                <w:sz w:val="24"/>
              </w:rPr>
              <w:t>let</w:t>
            </w:r>
            <w:r w:rsidR="00A97D78" w:rsidRPr="00B759B6">
              <w:rPr>
                <w:rFonts w:ascii="Garamond" w:eastAsia="Malgun Gothic" w:hAnsi="Garamond"/>
                <w:sz w:val="24"/>
              </w:rPr>
              <w:t>k</w:t>
            </w:r>
            <w:r w:rsidR="005A4256" w:rsidRPr="00B759B6">
              <w:rPr>
                <w:rFonts w:ascii="Garamond" w:eastAsia="Malgun Gothic" w:hAnsi="Garamond"/>
                <w:sz w:val="24"/>
              </w:rPr>
              <w:t>or</w:t>
            </w:r>
            <w:proofErr w:type="spellEnd"/>
            <w:r w:rsidR="005A4256" w:rsidRPr="00B759B6">
              <w:rPr>
                <w:rFonts w:ascii="Garamond" w:eastAsia="Malgun Gothic" w:hAnsi="Garamond"/>
                <w:sz w:val="24"/>
              </w:rPr>
              <w:t>:</w:t>
            </w:r>
          </w:p>
        </w:tc>
      </w:tr>
      <w:tr w:rsidR="00C81188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AE1F72" w:rsidRPr="00B759B6" w:rsidRDefault="0018652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Művészné</w:t>
            </w:r>
            <w:r w:rsidR="0082142D" w:rsidRPr="00B759B6">
              <w:rPr>
                <w:rFonts w:ascii="Garamond" w:eastAsia="Malgun Gothic" w:hAnsi="Garamond"/>
                <w:sz w:val="22"/>
              </w:rPr>
              <w:t>v</w:t>
            </w:r>
            <w:proofErr w:type="spellEnd"/>
            <w:r w:rsidR="0082142D" w:rsidRPr="00B759B6">
              <w:rPr>
                <w:rFonts w:ascii="Garamond" w:eastAsia="Malgun Gothic" w:hAnsi="Garamond"/>
                <w:sz w:val="22"/>
              </w:rPr>
              <w:t xml:space="preserve"> ( ha </w:t>
            </w:r>
            <w:proofErr w:type="spellStart"/>
            <w:r w:rsidR="0082142D" w:rsidRPr="00B759B6">
              <w:rPr>
                <w:rFonts w:ascii="Garamond" w:eastAsia="Malgun Gothic" w:hAnsi="Garamond"/>
                <w:sz w:val="22"/>
              </w:rPr>
              <w:t>rendelkezel</w:t>
            </w:r>
            <w:proofErr w:type="spellEnd"/>
            <w:r w:rsidR="0082142D"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="0082142D" w:rsidRPr="00B759B6">
              <w:rPr>
                <w:rFonts w:ascii="Garamond" w:eastAsia="Malgun Gothic" w:hAnsi="Garamond"/>
                <w:sz w:val="22"/>
              </w:rPr>
              <w:t>vele</w:t>
            </w:r>
            <w:proofErr w:type="spellEnd"/>
            <w:r w:rsidR="009403D7" w:rsidRPr="00B759B6">
              <w:rPr>
                <w:rFonts w:ascii="Garamond" w:eastAsia="Malgun Gothic" w:hAnsi="Garamond"/>
                <w:sz w:val="22"/>
              </w:rPr>
              <w:t xml:space="preserve"> ) :</w:t>
            </w:r>
          </w:p>
        </w:tc>
      </w:tr>
      <w:tr w:rsidR="009403D7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9403D7" w:rsidRPr="00B759B6" w:rsidRDefault="0018652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Származá</w:t>
            </w:r>
            <w:r w:rsidR="009403D7" w:rsidRPr="00B759B6">
              <w:rPr>
                <w:rFonts w:ascii="Garamond" w:eastAsia="Malgun Gothic" w:hAnsi="Garamond"/>
                <w:sz w:val="22"/>
              </w:rPr>
              <w:t>si</w:t>
            </w:r>
            <w:proofErr w:type="spellEnd"/>
            <w:r w:rsidR="009403D7"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="009403D7" w:rsidRPr="00B759B6">
              <w:rPr>
                <w:rFonts w:ascii="Garamond" w:eastAsia="Malgun Gothic" w:hAnsi="Garamond"/>
                <w:sz w:val="22"/>
              </w:rPr>
              <w:t>hely</w:t>
            </w:r>
            <w:proofErr w:type="spellEnd"/>
            <w:r w:rsidR="009403D7" w:rsidRPr="00B759B6">
              <w:rPr>
                <w:rFonts w:ascii="Garamond" w:eastAsia="Malgun Gothic" w:hAnsi="Garamond"/>
                <w:sz w:val="22"/>
              </w:rPr>
              <w:t>:</w:t>
            </w:r>
          </w:p>
        </w:tc>
      </w:tr>
      <w:tr w:rsidR="005A4256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5A4256" w:rsidRPr="00B759B6" w:rsidRDefault="0018652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Tartozkodá</w:t>
            </w:r>
            <w:r w:rsidR="005A4256" w:rsidRPr="00B759B6">
              <w:rPr>
                <w:rFonts w:ascii="Garamond" w:eastAsia="Malgun Gothic" w:hAnsi="Garamond"/>
                <w:sz w:val="22"/>
              </w:rPr>
              <w:t>si</w:t>
            </w:r>
            <w:proofErr w:type="spellEnd"/>
            <w:r w:rsidR="005A4256"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="005A4256" w:rsidRPr="00B759B6">
              <w:rPr>
                <w:rFonts w:ascii="Garamond" w:eastAsia="Malgun Gothic" w:hAnsi="Garamond"/>
                <w:sz w:val="22"/>
              </w:rPr>
              <w:t>hely</w:t>
            </w:r>
            <w:proofErr w:type="spellEnd"/>
            <w:r w:rsidR="005A4256" w:rsidRPr="00B759B6">
              <w:rPr>
                <w:rFonts w:ascii="Garamond" w:eastAsia="Malgun Gothic" w:hAnsi="Garamond"/>
                <w:sz w:val="22"/>
              </w:rPr>
              <w:t>:</w:t>
            </w:r>
          </w:p>
        </w:tc>
      </w:tr>
      <w:tr w:rsidR="005A4256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5A4256" w:rsidRPr="00B759B6" w:rsidRDefault="0018652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Orszá</w:t>
            </w:r>
            <w:r w:rsidR="005A4256" w:rsidRPr="00B759B6">
              <w:rPr>
                <w:rFonts w:ascii="Garamond" w:eastAsia="Malgun Gothic" w:hAnsi="Garamond"/>
                <w:sz w:val="22"/>
              </w:rPr>
              <w:t>g</w:t>
            </w:r>
            <w:proofErr w:type="spellEnd"/>
            <w:r w:rsidR="005A4256" w:rsidRPr="00B759B6">
              <w:rPr>
                <w:rFonts w:ascii="Garamond" w:eastAsia="Malgun Gothic" w:hAnsi="Garamond"/>
                <w:sz w:val="22"/>
              </w:rPr>
              <w:t>:</w:t>
            </w:r>
          </w:p>
        </w:tc>
      </w:tr>
      <w:tr w:rsidR="005A4256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5A4256" w:rsidRPr="00B759B6" w:rsidRDefault="0018652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Vá</w:t>
            </w:r>
            <w:r w:rsidR="005A4256" w:rsidRPr="00B759B6">
              <w:rPr>
                <w:rFonts w:ascii="Garamond" w:eastAsia="Malgun Gothic" w:hAnsi="Garamond"/>
                <w:sz w:val="22"/>
              </w:rPr>
              <w:t>ros</w:t>
            </w:r>
            <w:proofErr w:type="spellEnd"/>
            <w:r w:rsidR="005A4256" w:rsidRPr="00B759B6">
              <w:rPr>
                <w:rFonts w:ascii="Garamond" w:eastAsia="Malgun Gothic" w:hAnsi="Garamond"/>
                <w:sz w:val="22"/>
              </w:rPr>
              <w:t>:</w:t>
            </w:r>
          </w:p>
        </w:tc>
      </w:tr>
      <w:tr w:rsidR="009622B2" w:rsidRPr="007324BD" w:rsidTr="00E1772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A97D78" w:rsidRPr="00B759B6" w:rsidRDefault="00186526" w:rsidP="00B759B6">
            <w:pPr>
              <w:pStyle w:val="Heading2"/>
              <w:outlineLvl w:val="1"/>
              <w:rPr>
                <w:rFonts w:ascii="Garamond" w:hAnsi="Garamond"/>
                <w:sz w:val="22"/>
              </w:rPr>
            </w:pPr>
            <w:r w:rsidRPr="00B759B6">
              <w:rPr>
                <w:rFonts w:ascii="Garamond" w:hAnsi="Garamond"/>
                <w:sz w:val="22"/>
              </w:rPr>
              <w:t>Elérhetősé</w:t>
            </w:r>
            <w:r w:rsidR="00B7158A" w:rsidRPr="00B759B6">
              <w:rPr>
                <w:rFonts w:ascii="Garamond" w:hAnsi="Garamond"/>
                <w:sz w:val="22"/>
              </w:rPr>
              <w:t>gek</w:t>
            </w:r>
            <w:r w:rsidR="005A4256" w:rsidRPr="00B759B6">
              <w:rPr>
                <w:rFonts w:ascii="Garamond" w:hAnsi="Garamond"/>
                <w:sz w:val="22"/>
              </w:rPr>
              <w:t xml:space="preserve"> </w:t>
            </w:r>
          </w:p>
          <w:p w:rsidR="009622B2" w:rsidRPr="00B759B6" w:rsidRDefault="005A4256" w:rsidP="00B759B6">
            <w:pPr>
              <w:pStyle w:val="Heading2"/>
              <w:outlineLvl w:val="1"/>
              <w:rPr>
                <w:rFonts w:ascii="Garamond" w:hAnsi="Garamond"/>
                <w:color w:val="BFE1EA" w:themeColor="accent2" w:themeTint="66"/>
              </w:rPr>
            </w:pPr>
            <w:r w:rsidRPr="00B759B6">
              <w:rPr>
                <w:rFonts w:ascii="Garamond" w:hAnsi="Garamond"/>
              </w:rPr>
              <w:t>(</w:t>
            </w:r>
            <w:r w:rsidR="00186526" w:rsidRPr="00B759B6">
              <w:rPr>
                <w:rFonts w:ascii="Garamond" w:hAnsi="Garamond"/>
              </w:rPr>
              <w:t>Opcioná</w:t>
            </w:r>
            <w:r w:rsidRPr="00B759B6">
              <w:rPr>
                <w:rFonts w:ascii="Garamond" w:hAnsi="Garamond"/>
              </w:rPr>
              <w:t>lis)</w:t>
            </w:r>
          </w:p>
        </w:tc>
      </w:tr>
      <w:tr w:rsidR="0056338C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56338C" w:rsidRPr="00B759B6" w:rsidRDefault="00861C04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Teljes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="00186526" w:rsidRPr="00B759B6">
              <w:rPr>
                <w:rFonts w:ascii="Garamond" w:eastAsia="Malgun Gothic" w:hAnsi="Garamond"/>
                <w:sz w:val="22"/>
              </w:rPr>
              <w:t>külf</w:t>
            </w:r>
            <w:r w:rsidR="00186526" w:rsidRPr="00B759B6">
              <w:rPr>
                <w:rFonts w:ascii="Garamond" w:eastAsia="MS Gothic" w:hAnsi="Garamond" w:cs="MS Gothic"/>
                <w:sz w:val="22"/>
              </w:rPr>
              <w:t>ö</w:t>
            </w:r>
            <w:r w:rsidR="00186526" w:rsidRPr="00B759B6">
              <w:rPr>
                <w:rFonts w:ascii="Garamond" w:eastAsia="Malgun Gothic" w:hAnsi="Garamond"/>
                <w:sz w:val="22"/>
              </w:rPr>
              <w:t>ldi</w:t>
            </w:r>
            <w:proofErr w:type="spellEnd"/>
            <w:r w:rsidR="00186526"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="00186526" w:rsidRPr="00B759B6">
              <w:rPr>
                <w:rFonts w:ascii="Garamond" w:eastAsia="Malgun Gothic" w:hAnsi="Garamond"/>
                <w:sz w:val="22"/>
              </w:rPr>
              <w:t>lakcí</w:t>
            </w:r>
            <w:r w:rsidRPr="00B759B6">
              <w:rPr>
                <w:rFonts w:ascii="Garamond" w:eastAsia="Malgun Gothic" w:hAnsi="Garamond"/>
                <w:sz w:val="22"/>
              </w:rPr>
              <w:t>m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>:</w:t>
            </w:r>
          </w:p>
        </w:tc>
      </w:tr>
      <w:tr w:rsidR="005A4256" w:rsidRPr="00B759B6" w:rsidTr="00E17720">
        <w:trPr>
          <w:gridAfter w:val="6"/>
          <w:wAfter w:w="5555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  <w:gridSpan w:val="8"/>
          </w:tcPr>
          <w:p w:rsidR="005A4256" w:rsidRPr="00B759B6" w:rsidRDefault="00861C04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Telefon</w:t>
            </w:r>
            <w:r w:rsidR="00186526" w:rsidRPr="00B759B6">
              <w:rPr>
                <w:rFonts w:ascii="Garamond" w:eastAsia="Malgun Gothic" w:hAnsi="Garamond"/>
                <w:sz w:val="22"/>
              </w:rPr>
              <w:t>szá</w:t>
            </w:r>
            <w:r w:rsidRPr="00B759B6">
              <w:rPr>
                <w:rFonts w:ascii="Garamond" w:eastAsia="Malgun Gothic" w:hAnsi="Garamond"/>
                <w:sz w:val="22"/>
              </w:rPr>
              <w:t>m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>:</w:t>
            </w:r>
          </w:p>
        </w:tc>
      </w:tr>
      <w:tr w:rsidR="000077BD" w:rsidRPr="007324BD" w:rsidTr="00E1772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0077BD" w:rsidRPr="00B759B6" w:rsidRDefault="00186526" w:rsidP="00B759B6">
            <w:pPr>
              <w:pStyle w:val="Heading2"/>
              <w:outlineLvl w:val="1"/>
              <w:rPr>
                <w:rFonts w:ascii="Garamond" w:hAnsi="Garamond"/>
              </w:rPr>
            </w:pPr>
            <w:r w:rsidRPr="00B759B6">
              <w:rPr>
                <w:rFonts w:ascii="Garamond" w:hAnsi="Garamond"/>
                <w:sz w:val="22"/>
              </w:rPr>
              <w:t>Művészeti tevékenysé</w:t>
            </w:r>
            <w:r w:rsidR="00B7158A" w:rsidRPr="00B759B6">
              <w:rPr>
                <w:rFonts w:ascii="Garamond" w:hAnsi="Garamond"/>
                <w:sz w:val="22"/>
              </w:rPr>
              <w:t>g</w:t>
            </w:r>
          </w:p>
        </w:tc>
      </w:tr>
      <w:tr w:rsidR="00F04B9B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F04B9B" w:rsidRPr="00B759B6" w:rsidRDefault="00186526" w:rsidP="00B759B6">
            <w:pPr>
              <w:jc w:val="center"/>
              <w:rPr>
                <w:rFonts w:ascii="Garamond" w:hAnsi="Garamond"/>
                <w:sz w:val="20"/>
              </w:rPr>
            </w:pPr>
            <w:proofErr w:type="spellStart"/>
            <w:r w:rsidRPr="00B759B6">
              <w:rPr>
                <w:rFonts w:ascii="Garamond" w:hAnsi="Garamond"/>
                <w:sz w:val="20"/>
              </w:rPr>
              <w:t>Melyik</w:t>
            </w:r>
            <w:proofErr w:type="spellEnd"/>
            <w:r w:rsidRPr="00B759B6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Pr="00B759B6">
              <w:rPr>
                <w:rFonts w:ascii="Garamond" w:hAnsi="Garamond"/>
                <w:sz w:val="20"/>
              </w:rPr>
              <w:t>művészeti</w:t>
            </w:r>
            <w:proofErr w:type="spellEnd"/>
            <w:r w:rsidRPr="00B759B6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Pr="00B759B6">
              <w:rPr>
                <w:rFonts w:ascii="Garamond" w:hAnsi="Garamond"/>
                <w:sz w:val="20"/>
              </w:rPr>
              <w:t>ágba</w:t>
            </w:r>
            <w:proofErr w:type="spellEnd"/>
            <w:r w:rsidRPr="00B759B6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Pr="00B759B6">
              <w:rPr>
                <w:rFonts w:ascii="Garamond" w:hAnsi="Garamond"/>
                <w:sz w:val="20"/>
              </w:rPr>
              <w:t>sorolnád</w:t>
            </w:r>
            <w:proofErr w:type="spellEnd"/>
            <w:r w:rsidRPr="00B759B6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Pr="00B759B6">
              <w:rPr>
                <w:rFonts w:ascii="Garamond" w:hAnsi="Garamond"/>
                <w:sz w:val="20"/>
              </w:rPr>
              <w:t>leginká</w:t>
            </w:r>
            <w:r w:rsidR="00B7158A" w:rsidRPr="00B759B6">
              <w:rPr>
                <w:rFonts w:ascii="Garamond" w:hAnsi="Garamond"/>
                <w:sz w:val="20"/>
              </w:rPr>
              <w:t>bb</w:t>
            </w:r>
            <w:proofErr w:type="spellEnd"/>
            <w:r w:rsidR="00B7158A" w:rsidRPr="00B759B6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="00B7158A" w:rsidRPr="00B759B6">
              <w:rPr>
                <w:rFonts w:ascii="Garamond" w:hAnsi="Garamond"/>
                <w:sz w:val="20"/>
              </w:rPr>
              <w:t>magad</w:t>
            </w:r>
            <w:proofErr w:type="spellEnd"/>
            <w:r w:rsidR="00B7158A" w:rsidRPr="00B759B6">
              <w:rPr>
                <w:rFonts w:ascii="Garamond" w:hAnsi="Garamond"/>
                <w:sz w:val="20"/>
              </w:rPr>
              <w:t>?</w:t>
            </w:r>
            <w:r w:rsidRPr="00B759B6">
              <w:rPr>
                <w:rFonts w:ascii="Garamond" w:hAnsi="Garamond"/>
                <w:sz w:val="20"/>
              </w:rPr>
              <w:t xml:space="preserve"> </w:t>
            </w:r>
            <w:proofErr w:type="gramStart"/>
            <w:r w:rsidRPr="00B759B6">
              <w:rPr>
                <w:rFonts w:ascii="Garamond" w:hAnsi="Garamond"/>
                <w:sz w:val="20"/>
              </w:rPr>
              <w:t xml:space="preserve">( </w:t>
            </w:r>
            <w:proofErr w:type="spellStart"/>
            <w:r w:rsidRPr="00B759B6">
              <w:rPr>
                <w:rFonts w:ascii="Garamond" w:hAnsi="Garamond"/>
                <w:sz w:val="20"/>
              </w:rPr>
              <w:t>Kérjük</w:t>
            </w:r>
            <w:proofErr w:type="spellEnd"/>
            <w:proofErr w:type="gramEnd"/>
            <w:r w:rsidRPr="00B759B6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Pr="00B759B6">
              <w:rPr>
                <w:rFonts w:ascii="Garamond" w:hAnsi="Garamond"/>
                <w:sz w:val="20"/>
              </w:rPr>
              <w:t>jelöljed</w:t>
            </w:r>
            <w:proofErr w:type="spellEnd"/>
            <w:r w:rsidRPr="00B759B6">
              <w:rPr>
                <w:rFonts w:ascii="Garamond" w:hAnsi="Garamond"/>
                <w:sz w:val="20"/>
              </w:rPr>
              <w:t xml:space="preserve"> be a </w:t>
            </w:r>
            <w:proofErr w:type="spellStart"/>
            <w:r w:rsidRPr="00B759B6">
              <w:rPr>
                <w:rFonts w:ascii="Garamond" w:hAnsi="Garamond"/>
                <w:sz w:val="20"/>
              </w:rPr>
              <w:t>hozzád</w:t>
            </w:r>
            <w:proofErr w:type="spellEnd"/>
            <w:r w:rsidRPr="00B759B6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Pr="00B759B6">
              <w:rPr>
                <w:rFonts w:ascii="Garamond" w:hAnsi="Garamond"/>
                <w:sz w:val="20"/>
              </w:rPr>
              <w:t>legkö</w:t>
            </w:r>
            <w:r w:rsidR="00444CFB" w:rsidRPr="00B759B6">
              <w:rPr>
                <w:rFonts w:ascii="Garamond" w:hAnsi="Garamond"/>
                <w:sz w:val="20"/>
              </w:rPr>
              <w:t>zelebb</w:t>
            </w:r>
            <w:proofErr w:type="spellEnd"/>
            <w:r w:rsidR="00444CFB" w:rsidRPr="00B759B6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Pr="00B759B6">
              <w:rPr>
                <w:rFonts w:ascii="Garamond" w:hAnsi="Garamond"/>
                <w:sz w:val="20"/>
              </w:rPr>
              <w:t>álló</w:t>
            </w:r>
            <w:r w:rsidR="00444CFB" w:rsidRPr="00B759B6">
              <w:rPr>
                <w:rFonts w:ascii="Garamond" w:hAnsi="Garamond"/>
                <w:sz w:val="20"/>
              </w:rPr>
              <w:t>t</w:t>
            </w:r>
            <w:proofErr w:type="spellEnd"/>
            <w:r w:rsidR="00444CFB" w:rsidRPr="00B759B6">
              <w:rPr>
                <w:rFonts w:ascii="Garamond" w:hAnsi="Garamond"/>
                <w:sz w:val="20"/>
              </w:rPr>
              <w:t xml:space="preserve"> –</w:t>
            </w:r>
            <w:r w:rsidRPr="00B759B6">
              <w:rPr>
                <w:rFonts w:ascii="Garamond" w:hAnsi="Garamond"/>
                <w:sz w:val="20"/>
              </w:rPr>
              <w:t xml:space="preserve"> </w:t>
            </w:r>
            <w:proofErr w:type="spellStart"/>
            <w:r w:rsidRPr="00B759B6">
              <w:rPr>
                <w:rFonts w:ascii="Garamond" w:hAnsi="Garamond"/>
                <w:sz w:val="20"/>
              </w:rPr>
              <w:t>tö</w:t>
            </w:r>
            <w:r w:rsidR="00444CFB" w:rsidRPr="00B759B6">
              <w:rPr>
                <w:rFonts w:ascii="Garamond" w:hAnsi="Garamond"/>
                <w:sz w:val="20"/>
              </w:rPr>
              <w:t>bbet</w:t>
            </w:r>
            <w:proofErr w:type="spellEnd"/>
            <w:r w:rsidR="00444CFB" w:rsidRPr="00B759B6">
              <w:rPr>
                <w:rFonts w:ascii="Garamond" w:hAnsi="Garamond"/>
                <w:sz w:val="20"/>
              </w:rPr>
              <w:t xml:space="preserve"> </w:t>
            </w:r>
            <w:r w:rsidRPr="00B759B6">
              <w:rPr>
                <w:rFonts w:ascii="Garamond" w:hAnsi="Garamond"/>
                <w:sz w:val="20"/>
              </w:rPr>
              <w:t xml:space="preserve">is </w:t>
            </w:r>
            <w:proofErr w:type="spellStart"/>
            <w:r w:rsidRPr="00B759B6">
              <w:rPr>
                <w:rFonts w:ascii="Garamond" w:hAnsi="Garamond"/>
                <w:sz w:val="20"/>
              </w:rPr>
              <w:t>bejelö</w:t>
            </w:r>
            <w:r w:rsidR="00444CFB" w:rsidRPr="00B759B6">
              <w:rPr>
                <w:rFonts w:ascii="Garamond" w:hAnsi="Garamond"/>
                <w:sz w:val="20"/>
              </w:rPr>
              <w:t>lhetsz</w:t>
            </w:r>
            <w:proofErr w:type="spellEnd"/>
            <w:r w:rsidR="00861C04" w:rsidRPr="00B759B6">
              <w:rPr>
                <w:rFonts w:ascii="Garamond" w:hAnsi="Garamond"/>
                <w:sz w:val="20"/>
              </w:rPr>
              <w:t>!</w:t>
            </w:r>
            <w:r w:rsidR="00444CFB" w:rsidRPr="00B759B6">
              <w:rPr>
                <w:rFonts w:ascii="Garamond" w:hAnsi="Garamond"/>
                <w:sz w:val="20"/>
              </w:rPr>
              <w:t xml:space="preserve"> )</w:t>
            </w:r>
          </w:p>
        </w:tc>
      </w:tr>
      <w:tr w:rsidR="009321E6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gridSpan w:val="4"/>
          </w:tcPr>
          <w:p w:rsidR="00444CFB" w:rsidRPr="00B759B6" w:rsidRDefault="00444CFB" w:rsidP="00B759B6">
            <w:pPr>
              <w:jc w:val="center"/>
              <w:rPr>
                <w:rFonts w:ascii="Garamond" w:eastAsia="Malgun Gothic" w:hAnsi="Garamond"/>
                <w:sz w:val="20"/>
              </w:rPr>
            </w:pP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Irodalom</w:t>
            </w:r>
            <w:proofErr w:type="spellEnd"/>
          </w:p>
        </w:tc>
        <w:tc>
          <w:tcPr>
            <w:tcW w:w="1033" w:type="dxa"/>
            <w:gridSpan w:val="2"/>
          </w:tcPr>
          <w:p w:rsidR="00444CFB" w:rsidRPr="00B759B6" w:rsidRDefault="00444CFB" w:rsidP="00B75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</w:p>
        </w:tc>
        <w:tc>
          <w:tcPr>
            <w:tcW w:w="1276" w:type="dxa"/>
          </w:tcPr>
          <w:p w:rsidR="00444CFB" w:rsidRPr="00B759B6" w:rsidRDefault="00444CFB" w:rsidP="00B7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Zene</w:t>
            </w:r>
            <w:proofErr w:type="spellEnd"/>
          </w:p>
          <w:p w:rsidR="00444CFB" w:rsidRPr="00B759B6" w:rsidRDefault="00186526" w:rsidP="00B7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  <w:r w:rsidRPr="00B759B6">
              <w:rPr>
                <w:rFonts w:ascii="Garamond" w:eastAsia="Malgun Gothic" w:hAnsi="Garamond"/>
                <w:sz w:val="20"/>
              </w:rPr>
              <w:t xml:space="preserve">( </w:t>
            </w: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él</w:t>
            </w:r>
            <w:r w:rsidRPr="00B759B6">
              <w:rPr>
                <w:rFonts w:ascii="Garamond" w:eastAsia="MS Gothic" w:hAnsi="Garamond" w:cs="MS Gothic"/>
                <w:sz w:val="20"/>
              </w:rPr>
              <w:t>ő</w:t>
            </w:r>
            <w:proofErr w:type="spellEnd"/>
            <w:r w:rsidR="00444CFB" w:rsidRPr="00B759B6">
              <w:rPr>
                <w:rFonts w:ascii="Garamond" w:eastAsia="Malgun Gothic" w:hAnsi="Garamond"/>
                <w:sz w:val="20"/>
              </w:rPr>
              <w:t xml:space="preserve"> )</w:t>
            </w:r>
          </w:p>
        </w:tc>
        <w:tc>
          <w:tcPr>
            <w:tcW w:w="708" w:type="dxa"/>
            <w:gridSpan w:val="2"/>
          </w:tcPr>
          <w:p w:rsidR="00444CFB" w:rsidRPr="00B759B6" w:rsidRDefault="00444CFB" w:rsidP="00B75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</w:p>
        </w:tc>
        <w:tc>
          <w:tcPr>
            <w:tcW w:w="709" w:type="dxa"/>
            <w:gridSpan w:val="2"/>
          </w:tcPr>
          <w:p w:rsidR="00444CFB" w:rsidRPr="00B759B6" w:rsidRDefault="00444CFB" w:rsidP="00B7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  <w:r w:rsidRPr="00B759B6">
              <w:rPr>
                <w:rFonts w:ascii="Garamond" w:eastAsia="Malgun Gothic" w:hAnsi="Garamond"/>
                <w:sz w:val="20"/>
              </w:rPr>
              <w:t>Film</w:t>
            </w:r>
          </w:p>
        </w:tc>
        <w:tc>
          <w:tcPr>
            <w:tcW w:w="776" w:type="dxa"/>
            <w:gridSpan w:val="2"/>
          </w:tcPr>
          <w:p w:rsidR="00444CFB" w:rsidRPr="00B759B6" w:rsidRDefault="00444CFB" w:rsidP="00B75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5" w:type="dxa"/>
          </w:tcPr>
          <w:p w:rsidR="00444CFB" w:rsidRPr="00B759B6" w:rsidRDefault="00186526" w:rsidP="00B759B6">
            <w:pPr>
              <w:rPr>
                <w:rFonts w:ascii="Garamond" w:eastAsia="Malgun Gothic" w:hAnsi="Garamond"/>
                <w:sz w:val="20"/>
              </w:rPr>
            </w:pP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Egyéb</w:t>
            </w:r>
            <w:proofErr w:type="spellEnd"/>
            <w:r w:rsidRPr="00B759B6">
              <w:rPr>
                <w:rFonts w:ascii="Garamond" w:eastAsia="Malgun Gothic" w:hAnsi="Garamond"/>
                <w:sz w:val="20"/>
              </w:rPr>
              <w:t xml:space="preserve">: </w:t>
            </w:r>
            <w:proofErr w:type="gramStart"/>
            <w:r w:rsidRPr="00B759B6">
              <w:rPr>
                <w:rFonts w:ascii="Garamond" w:eastAsia="Malgun Gothic" w:hAnsi="Garamond"/>
                <w:sz w:val="20"/>
              </w:rPr>
              <w:t xml:space="preserve">( </w:t>
            </w: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kérjük</w:t>
            </w:r>
            <w:proofErr w:type="spellEnd"/>
            <w:proofErr w:type="gramEnd"/>
            <w:r w:rsidRPr="00B759B6">
              <w:rPr>
                <w:rFonts w:ascii="Garamond" w:eastAsia="Malgun Gothic" w:hAnsi="Garamond"/>
                <w:sz w:val="20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hatá</w:t>
            </w:r>
            <w:r w:rsidR="00444CFB" w:rsidRPr="00B759B6">
              <w:rPr>
                <w:rFonts w:ascii="Garamond" w:eastAsia="Malgun Gothic" w:hAnsi="Garamond"/>
                <w:sz w:val="20"/>
              </w:rPr>
              <w:t>rozd</w:t>
            </w:r>
            <w:proofErr w:type="spellEnd"/>
            <w:r w:rsidR="00444CFB" w:rsidRPr="00B759B6">
              <w:rPr>
                <w:rFonts w:ascii="Garamond" w:eastAsia="Malgun Gothic" w:hAnsi="Garamond"/>
                <w:sz w:val="20"/>
              </w:rPr>
              <w:t xml:space="preserve"> meg</w:t>
            </w:r>
            <w:r w:rsidRPr="00B759B6">
              <w:rPr>
                <w:rFonts w:ascii="Garamond" w:eastAsia="Malgun Gothic" w:hAnsi="Garamond"/>
                <w:sz w:val="20"/>
              </w:rPr>
              <w:t xml:space="preserve"> a </w:t>
            </w: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tevékenysé</w:t>
            </w:r>
            <w:r w:rsidR="00861C04" w:rsidRPr="00B759B6">
              <w:rPr>
                <w:rFonts w:ascii="Garamond" w:eastAsia="Malgun Gothic" w:hAnsi="Garamond"/>
                <w:sz w:val="20"/>
              </w:rPr>
              <w:t>ged</w:t>
            </w:r>
            <w:proofErr w:type="spellEnd"/>
            <w:r w:rsidR="00861C04" w:rsidRPr="00B759B6">
              <w:rPr>
                <w:rFonts w:ascii="Garamond" w:eastAsia="Malgun Gothic" w:hAnsi="Garamond"/>
                <w:sz w:val="20"/>
              </w:rPr>
              <w:t>.</w:t>
            </w:r>
            <w:r w:rsidR="00444CFB" w:rsidRPr="00B759B6">
              <w:rPr>
                <w:rFonts w:ascii="Garamond" w:eastAsia="Malgun Gothic" w:hAnsi="Garamond"/>
                <w:sz w:val="20"/>
              </w:rPr>
              <w:t xml:space="preserve"> )</w:t>
            </w:r>
          </w:p>
        </w:tc>
      </w:tr>
      <w:tr w:rsidR="00186526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gridSpan w:val="4"/>
          </w:tcPr>
          <w:p w:rsidR="00186526" w:rsidRPr="00B759B6" w:rsidRDefault="00D27F1E" w:rsidP="00B759B6">
            <w:pPr>
              <w:jc w:val="center"/>
              <w:rPr>
                <w:rFonts w:ascii="Garamond" w:eastAsia="Malgun Gothic" w:hAnsi="Garamond"/>
                <w:sz w:val="20"/>
              </w:rPr>
            </w:pP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Hagyomány</w:t>
            </w:r>
            <w:proofErr w:type="spellEnd"/>
            <w:r w:rsidRPr="00B759B6">
              <w:rPr>
                <w:rFonts w:ascii="Garamond" w:eastAsia="Malgun Gothic" w:hAnsi="Garamond"/>
                <w:sz w:val="20"/>
                <w:lang w:val="hu-HU"/>
              </w:rPr>
              <w:t>ő</w:t>
            </w:r>
            <w:proofErr w:type="spellStart"/>
            <w:r w:rsidR="00186526" w:rsidRPr="00B759B6">
              <w:rPr>
                <w:rFonts w:ascii="Garamond" w:eastAsia="Malgun Gothic" w:hAnsi="Garamond"/>
                <w:sz w:val="20"/>
              </w:rPr>
              <w:t>rzés</w:t>
            </w:r>
            <w:proofErr w:type="spellEnd"/>
          </w:p>
        </w:tc>
        <w:tc>
          <w:tcPr>
            <w:tcW w:w="1033" w:type="dxa"/>
            <w:gridSpan w:val="2"/>
          </w:tcPr>
          <w:p w:rsidR="00186526" w:rsidRPr="00B759B6" w:rsidRDefault="00186526" w:rsidP="00B75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</w:p>
        </w:tc>
        <w:tc>
          <w:tcPr>
            <w:tcW w:w="1276" w:type="dxa"/>
          </w:tcPr>
          <w:p w:rsidR="00186526" w:rsidRPr="00B759B6" w:rsidRDefault="00186526" w:rsidP="00B7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Zene</w:t>
            </w:r>
            <w:proofErr w:type="spellEnd"/>
          </w:p>
          <w:p w:rsidR="00186526" w:rsidRPr="00B759B6" w:rsidRDefault="00186526" w:rsidP="00B7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  <w:r w:rsidRPr="00B759B6">
              <w:rPr>
                <w:rFonts w:ascii="Garamond" w:eastAsia="Malgun Gothic" w:hAnsi="Garamond"/>
                <w:sz w:val="20"/>
              </w:rPr>
              <w:t>(</w:t>
            </w:r>
            <w:proofErr w:type="spellStart"/>
            <w:r w:rsidRPr="00B759B6">
              <w:rPr>
                <w:rFonts w:ascii="Garamond" w:eastAsia="Malgun Gothic" w:hAnsi="Garamond"/>
                <w:sz w:val="20"/>
              </w:rPr>
              <w:t>elektronikus</w:t>
            </w:r>
            <w:proofErr w:type="spellEnd"/>
            <w:r w:rsidRPr="00B759B6">
              <w:rPr>
                <w:rFonts w:ascii="Garamond" w:eastAsia="Malgun Gothic" w:hAnsi="Garamond"/>
                <w:sz w:val="20"/>
              </w:rPr>
              <w:t>)</w:t>
            </w:r>
          </w:p>
        </w:tc>
        <w:tc>
          <w:tcPr>
            <w:tcW w:w="708" w:type="dxa"/>
            <w:gridSpan w:val="2"/>
          </w:tcPr>
          <w:p w:rsidR="00186526" w:rsidRPr="00B759B6" w:rsidRDefault="00186526" w:rsidP="00B75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</w:p>
        </w:tc>
        <w:tc>
          <w:tcPr>
            <w:tcW w:w="709" w:type="dxa"/>
            <w:gridSpan w:val="2"/>
          </w:tcPr>
          <w:p w:rsidR="00186526" w:rsidRPr="00B759B6" w:rsidRDefault="00186526" w:rsidP="00B7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  <w:r w:rsidRPr="00B759B6">
              <w:rPr>
                <w:rFonts w:ascii="Garamond" w:eastAsia="Malgun Gothic" w:hAnsi="Garamond"/>
                <w:sz w:val="20"/>
              </w:rPr>
              <w:t>Street art</w:t>
            </w:r>
          </w:p>
        </w:tc>
        <w:tc>
          <w:tcPr>
            <w:tcW w:w="776" w:type="dxa"/>
            <w:gridSpan w:val="2"/>
          </w:tcPr>
          <w:p w:rsidR="00186526" w:rsidRPr="00B759B6" w:rsidRDefault="00186526" w:rsidP="00B75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5" w:type="dxa"/>
            <w:vMerge w:val="restart"/>
          </w:tcPr>
          <w:p w:rsidR="00186526" w:rsidRPr="00B759B6" w:rsidRDefault="00186526" w:rsidP="00B759B6">
            <w:pPr>
              <w:rPr>
                <w:rFonts w:ascii="Garamond" w:eastAsia="Malgun Gothic" w:hAnsi="Garamond"/>
                <w:sz w:val="20"/>
              </w:rPr>
            </w:pPr>
          </w:p>
        </w:tc>
      </w:tr>
      <w:tr w:rsidR="00444CFB" w:rsidRPr="007324BD" w:rsidTr="00E1772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gridSpan w:val="4"/>
          </w:tcPr>
          <w:p w:rsidR="00444CFB" w:rsidRPr="00B759B6" w:rsidRDefault="00186526" w:rsidP="00B759B6">
            <w:pPr>
              <w:jc w:val="center"/>
              <w:rPr>
                <w:rFonts w:ascii="Garamond" w:eastAsia="Malgun Gothic" w:hAnsi="Garamond"/>
                <w:sz w:val="18"/>
              </w:rPr>
            </w:pPr>
            <w:proofErr w:type="spellStart"/>
            <w:r w:rsidRPr="00B759B6">
              <w:rPr>
                <w:rFonts w:ascii="Garamond" w:eastAsia="Malgun Gothic" w:hAnsi="Garamond"/>
                <w:sz w:val="18"/>
              </w:rPr>
              <w:t>Ké</w:t>
            </w:r>
            <w:r w:rsidR="00444CFB" w:rsidRPr="00B759B6">
              <w:rPr>
                <w:rFonts w:ascii="Garamond" w:eastAsia="Malgun Gothic" w:hAnsi="Garamond"/>
                <w:sz w:val="18"/>
              </w:rPr>
              <w:t>p</w:t>
            </w:r>
            <w:r w:rsidRPr="00B759B6">
              <w:rPr>
                <w:rFonts w:ascii="Garamond" w:eastAsia="Malgun Gothic" w:hAnsi="Garamond"/>
                <w:sz w:val="18"/>
              </w:rPr>
              <w:t>z</w:t>
            </w:r>
            <w:r w:rsidRPr="00B759B6">
              <w:rPr>
                <w:rFonts w:ascii="Garamond" w:eastAsia="MS Gothic" w:hAnsi="Garamond" w:cs="MS Gothic"/>
                <w:sz w:val="18"/>
              </w:rPr>
              <w:t>ő</w:t>
            </w:r>
            <w:r w:rsidRPr="00B759B6">
              <w:rPr>
                <w:rFonts w:ascii="Garamond" w:eastAsia="Malgun Gothic" w:hAnsi="Garamond" w:cs="MS Gothic"/>
                <w:sz w:val="18"/>
              </w:rPr>
              <w:t>m</w:t>
            </w:r>
            <w:r w:rsidRPr="00B759B6">
              <w:rPr>
                <w:rFonts w:ascii="Garamond" w:eastAsia="MS Gothic" w:hAnsi="Garamond" w:cs="MS Gothic"/>
                <w:sz w:val="18"/>
              </w:rPr>
              <w:t>ű</w:t>
            </w:r>
            <w:r w:rsidRPr="00B759B6">
              <w:rPr>
                <w:rFonts w:ascii="Garamond" w:eastAsia="Malgun Gothic" w:hAnsi="Garamond" w:cs="MS Gothic"/>
                <w:sz w:val="18"/>
              </w:rPr>
              <w:t>v</w:t>
            </w:r>
            <w:r w:rsidRPr="00B759B6">
              <w:rPr>
                <w:rFonts w:ascii="Garamond" w:eastAsia="Malgun Gothic" w:hAnsi="Garamond" w:cs="Malgun Gothic"/>
                <w:sz w:val="18"/>
              </w:rPr>
              <w:t>é</w:t>
            </w:r>
            <w:r w:rsidR="00444CFB" w:rsidRPr="00B759B6">
              <w:rPr>
                <w:rFonts w:ascii="Garamond" w:eastAsia="Malgun Gothic" w:hAnsi="Garamond"/>
                <w:sz w:val="18"/>
              </w:rPr>
              <w:t>szet</w:t>
            </w:r>
            <w:proofErr w:type="spellEnd"/>
          </w:p>
        </w:tc>
        <w:tc>
          <w:tcPr>
            <w:tcW w:w="1033" w:type="dxa"/>
            <w:gridSpan w:val="2"/>
          </w:tcPr>
          <w:p w:rsidR="00444CFB" w:rsidRPr="00B759B6" w:rsidRDefault="00444CFB" w:rsidP="00B75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18"/>
              </w:rPr>
            </w:pPr>
          </w:p>
        </w:tc>
        <w:tc>
          <w:tcPr>
            <w:tcW w:w="1276" w:type="dxa"/>
          </w:tcPr>
          <w:p w:rsidR="00444CFB" w:rsidRPr="00B759B6" w:rsidRDefault="00444CFB" w:rsidP="00B75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S Gothic" w:hAnsi="Garamond" w:cs="MS Gothic"/>
                <w:sz w:val="18"/>
              </w:rPr>
            </w:pPr>
            <w:proofErr w:type="spellStart"/>
            <w:r w:rsidRPr="00B759B6">
              <w:rPr>
                <w:rFonts w:ascii="Garamond" w:eastAsia="Malgun Gothic" w:hAnsi="Garamond"/>
                <w:sz w:val="18"/>
              </w:rPr>
              <w:t>Fo</w:t>
            </w:r>
            <w:r w:rsidR="00186526" w:rsidRPr="00B759B6">
              <w:rPr>
                <w:rFonts w:ascii="Garamond" w:eastAsia="Malgun Gothic" w:hAnsi="Garamond"/>
                <w:sz w:val="18"/>
              </w:rPr>
              <w:t>tó</w:t>
            </w:r>
            <w:proofErr w:type="spellEnd"/>
          </w:p>
        </w:tc>
        <w:tc>
          <w:tcPr>
            <w:tcW w:w="708" w:type="dxa"/>
            <w:gridSpan w:val="2"/>
          </w:tcPr>
          <w:p w:rsidR="00444CFB" w:rsidRPr="00B759B6" w:rsidRDefault="00444CFB" w:rsidP="00B75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18"/>
              </w:rPr>
            </w:pPr>
          </w:p>
        </w:tc>
        <w:tc>
          <w:tcPr>
            <w:tcW w:w="1485" w:type="dxa"/>
            <w:gridSpan w:val="4"/>
          </w:tcPr>
          <w:p w:rsidR="00444CFB" w:rsidRPr="00B759B6" w:rsidRDefault="00444CFB" w:rsidP="00B75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Malgun Gothic" w:hAnsi="Garamond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25" w:type="dxa"/>
            <w:vMerge/>
          </w:tcPr>
          <w:p w:rsidR="00444CFB" w:rsidRPr="009403D7" w:rsidRDefault="00444CFB" w:rsidP="00B759B6">
            <w:pPr>
              <w:rPr>
                <w:rFonts w:ascii="Malgun Gothic" w:eastAsia="Malgun Gothic" w:hAnsi="Malgun Gothic"/>
                <w:sz w:val="18"/>
              </w:rPr>
            </w:pPr>
          </w:p>
        </w:tc>
      </w:tr>
      <w:tr w:rsidR="00D461ED" w:rsidRPr="007324BD" w:rsidTr="00E1772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A97D78" w:rsidRDefault="00D27F1E" w:rsidP="00B759B6">
            <w:pPr>
              <w:pStyle w:val="Heading2"/>
              <w:outlineLvl w:val="1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Művészeti szint</w:t>
            </w:r>
          </w:p>
          <w:p w:rsidR="00D461ED" w:rsidRPr="00730AA5" w:rsidRDefault="00E92B30" w:rsidP="00B759B6">
            <w:pPr>
              <w:pStyle w:val="Heading2"/>
              <w:outlineLvl w:val="1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 xml:space="preserve"> </w:t>
            </w:r>
            <w:r w:rsidRPr="00E92B30">
              <w:rPr>
                <w:rFonts w:ascii="Garamond" w:hAnsi="Garamond"/>
                <w:sz w:val="18"/>
                <w:szCs w:val="18"/>
              </w:rPr>
              <w:t>(</w:t>
            </w:r>
            <w:r w:rsidR="00186526">
              <w:rPr>
                <w:rFonts w:ascii="Garamond" w:hAnsi="Garamond"/>
                <w:szCs w:val="18"/>
              </w:rPr>
              <w:t>Kérjük jelöld be a választá</w:t>
            </w:r>
            <w:r w:rsidRPr="00E92B30">
              <w:rPr>
                <w:rFonts w:ascii="Garamond" w:hAnsi="Garamond"/>
                <w:szCs w:val="18"/>
              </w:rPr>
              <w:t>sodat)</w:t>
            </w:r>
          </w:p>
        </w:tc>
      </w:tr>
      <w:tr w:rsidR="009321E6" w:rsidRPr="007324BD" w:rsidTr="00E17720">
        <w:trPr>
          <w:gridAfter w:val="9"/>
          <w:wAfter w:w="7319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gridSpan w:val="3"/>
          </w:tcPr>
          <w:p w:rsidR="009321E6" w:rsidRPr="00B759B6" w:rsidRDefault="009321E6" w:rsidP="00B759B6">
            <w:pPr>
              <w:rPr>
                <w:rFonts w:ascii="Garamond" w:eastAsia="MS Gothic" w:hAnsi="Garamond" w:cs="MS Gothic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Kezd</w:t>
            </w:r>
            <w:r w:rsidR="00186526" w:rsidRPr="00B759B6">
              <w:rPr>
                <w:rFonts w:ascii="Garamond" w:eastAsia="MS Gothic" w:hAnsi="Garamond" w:cs="MS Gothic"/>
                <w:sz w:val="22"/>
              </w:rPr>
              <w:t>ő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gridSpan w:val="2"/>
          </w:tcPr>
          <w:p w:rsidR="009321E6" w:rsidRPr="007324BD" w:rsidRDefault="009321E6" w:rsidP="00B759B6"/>
        </w:tc>
      </w:tr>
      <w:tr w:rsidR="009321E6" w:rsidRPr="007324BD" w:rsidTr="00E17720">
        <w:trPr>
          <w:gridAfter w:val="9"/>
          <w:wAfter w:w="7319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gridSpan w:val="3"/>
          </w:tcPr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Halad</w:t>
            </w:r>
            <w:r w:rsidR="00186526" w:rsidRPr="00B759B6">
              <w:rPr>
                <w:rFonts w:ascii="Garamond" w:eastAsia="Malgun Gothic" w:hAnsi="Garamond"/>
                <w:sz w:val="22"/>
              </w:rPr>
              <w:t>ó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gridSpan w:val="2"/>
          </w:tcPr>
          <w:p w:rsidR="009321E6" w:rsidRPr="007324BD" w:rsidRDefault="009321E6" w:rsidP="00B759B6"/>
        </w:tc>
      </w:tr>
      <w:tr w:rsidR="009321E6" w:rsidRPr="007324BD" w:rsidTr="00E17720">
        <w:trPr>
          <w:gridAfter w:val="9"/>
          <w:wAfter w:w="7319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gridSpan w:val="3"/>
          </w:tcPr>
          <w:p w:rsidR="009321E6" w:rsidRPr="00B759B6" w:rsidRDefault="0018652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Professzioná</w:t>
            </w:r>
            <w:r w:rsidR="009321E6" w:rsidRPr="00B759B6">
              <w:rPr>
                <w:rFonts w:ascii="Garamond" w:eastAsia="Malgun Gothic" w:hAnsi="Garamond"/>
                <w:sz w:val="22"/>
              </w:rPr>
              <w:t>lis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9" w:type="dxa"/>
            <w:gridSpan w:val="2"/>
          </w:tcPr>
          <w:p w:rsidR="009321E6" w:rsidRDefault="009321E6" w:rsidP="00B759B6"/>
        </w:tc>
      </w:tr>
      <w:tr w:rsidR="00EB52A5" w:rsidRPr="007324BD" w:rsidTr="00E1772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A97D78" w:rsidRDefault="00186526" w:rsidP="00B759B6">
            <w:pPr>
              <w:pStyle w:val="Heading2"/>
              <w:outlineLvl w:val="1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Az eddigi művészeti munkásságodró</w:t>
            </w:r>
            <w:r w:rsidR="005A4256" w:rsidRPr="00730AA5">
              <w:rPr>
                <w:rFonts w:ascii="Garamond" w:hAnsi="Garamond"/>
                <w:sz w:val="22"/>
              </w:rPr>
              <w:t>l</w:t>
            </w:r>
            <w:r w:rsidR="00E92B30">
              <w:rPr>
                <w:rFonts w:ascii="Garamond" w:hAnsi="Garamond"/>
                <w:sz w:val="22"/>
              </w:rPr>
              <w:t xml:space="preserve"> </w:t>
            </w:r>
          </w:p>
          <w:p w:rsidR="00EB52A5" w:rsidRPr="00730AA5" w:rsidRDefault="00A97D78" w:rsidP="00B759B6">
            <w:pPr>
              <w:pStyle w:val="Heading2"/>
              <w:outlineLvl w:val="1"/>
              <w:rPr>
                <w:rFonts w:ascii="Garamond" w:hAnsi="Garamond"/>
              </w:rPr>
            </w:pPr>
            <w:r w:rsidRPr="00A97D78">
              <w:rPr>
                <w:rFonts w:ascii="Garamond" w:hAnsi="Garamond"/>
              </w:rPr>
              <w:t>(</w:t>
            </w:r>
            <w:r w:rsidR="00186526" w:rsidRPr="00186526">
              <w:rPr>
                <w:rFonts w:ascii="Garamond" w:hAnsi="Garamond"/>
              </w:rPr>
              <w:t>Kérjük jelöld be a választásodat</w:t>
            </w:r>
            <w:r w:rsidR="00E92B30" w:rsidRPr="00A97D78">
              <w:rPr>
                <w:rFonts w:ascii="Garamond" w:hAnsi="Garamond"/>
              </w:rPr>
              <w:t>)</w:t>
            </w:r>
          </w:p>
        </w:tc>
      </w:tr>
      <w:tr w:rsidR="00EB52A5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EB52A5" w:rsidRPr="00B759B6" w:rsidRDefault="00186526" w:rsidP="00B759B6">
            <w:pPr>
              <w:rPr>
                <w:rFonts w:ascii="Garamond" w:eastAsia="Malgun Gothic" w:hAnsi="Garamond"/>
                <w:sz w:val="22"/>
              </w:rPr>
            </w:pPr>
            <w:proofErr w:type="gramStart"/>
            <w:r w:rsidRPr="00B759B6">
              <w:rPr>
                <w:rFonts w:ascii="Garamond" w:eastAsia="Malgun Gothic" w:hAnsi="Garamond"/>
                <w:sz w:val="22"/>
              </w:rPr>
              <w:t>A</w:t>
            </w:r>
            <w:proofErr w:type="gram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m</w:t>
            </w:r>
            <w:r w:rsidRPr="00B759B6">
              <w:rPr>
                <w:rFonts w:ascii="Garamond" w:eastAsia="MS Gothic" w:hAnsi="Garamond" w:cs="MS Gothic"/>
                <w:sz w:val="22"/>
              </w:rPr>
              <w:t>ű</w:t>
            </w:r>
            <w:r w:rsidRPr="00B759B6">
              <w:rPr>
                <w:rFonts w:ascii="Garamond" w:eastAsia="Malgun Gothic" w:hAnsi="Garamond"/>
                <w:sz w:val="22"/>
              </w:rPr>
              <w:t>ved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,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alkotá</w:t>
            </w:r>
            <w:r w:rsidR="00444CFB" w:rsidRPr="00B759B6">
              <w:rPr>
                <w:rFonts w:ascii="Garamond" w:eastAsia="Malgun Gothic" w:hAnsi="Garamond"/>
                <w:sz w:val="22"/>
              </w:rPr>
              <w:t>sod</w:t>
            </w:r>
            <w:proofErr w:type="spellEnd"/>
            <w:r w:rsidR="00444CFB"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megjelent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már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kiadá</w:t>
            </w:r>
            <w:r w:rsidR="009321E6" w:rsidRPr="00B759B6">
              <w:rPr>
                <w:rFonts w:ascii="Garamond" w:eastAsia="Malgun Gothic" w:hAnsi="Garamond"/>
                <w:sz w:val="22"/>
              </w:rPr>
              <w:t>sban</w:t>
            </w:r>
            <w:proofErr w:type="spellEnd"/>
            <w:r w:rsidR="00444CFB" w:rsidRPr="00B759B6">
              <w:rPr>
                <w:rFonts w:ascii="Garamond" w:eastAsia="Malgun Gothic" w:hAnsi="Garamond"/>
                <w:sz w:val="22"/>
              </w:rPr>
              <w:t xml:space="preserve">? </w:t>
            </w:r>
          </w:p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9321E6" w:rsidRPr="00B759B6" w:rsidTr="00E17720">
        <w:trPr>
          <w:gridAfter w:val="12"/>
          <w:wAfter w:w="8170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Igen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9321E6" w:rsidRPr="00B759B6" w:rsidTr="00E17720">
        <w:trPr>
          <w:gridAfter w:val="12"/>
          <w:wAfter w:w="8170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Nem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9321E6" w:rsidRPr="007324BD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9321E6" w:rsidRPr="00B759B6" w:rsidRDefault="0082142D" w:rsidP="00B759B6">
            <w:pPr>
              <w:rPr>
                <w:rFonts w:ascii="Garamond" w:eastAsia="Malgun Gothic" w:hAnsi="Garamond" w:cs="MS Gothic"/>
                <w:sz w:val="22"/>
                <w:szCs w:val="18"/>
                <w:lang w:val="en-GB"/>
              </w:rPr>
            </w:pPr>
            <w:r w:rsidRPr="00B759B6">
              <w:rPr>
                <w:rFonts w:ascii="Garamond" w:eastAsia="Malgun Gothic" w:hAnsi="Garamond"/>
                <w:sz w:val="22"/>
                <w:szCs w:val="18"/>
              </w:rPr>
              <w:t>A</w:t>
            </w:r>
            <w:r w:rsidR="00B759B6" w:rsidRPr="00B759B6">
              <w:rPr>
                <w:rFonts w:ascii="Garamond" w:eastAsia="Malgun Gothic" w:hAnsi="Garamond"/>
                <w:sz w:val="22"/>
                <w:szCs w:val="18"/>
              </w:rPr>
              <w:t xml:space="preserve"> K.A.P.O.R </w:t>
            </w:r>
            <w:r w:rsidR="00B759B6" w:rsidRPr="00B759B6">
              <w:rPr>
                <w:rFonts w:ascii="Garamond" w:eastAsia="Malgun Gothic" w:hAnsi="Garamond"/>
                <w:sz w:val="22"/>
                <w:szCs w:val="18"/>
                <w:lang w:val="hu-HU"/>
              </w:rPr>
              <w:t xml:space="preserve">és a </w:t>
            </w:r>
            <w:r w:rsidRPr="00B759B6">
              <w:rPr>
                <w:rFonts w:ascii="Garamond" w:eastAsia="Malgun Gothic" w:hAnsi="Garamond"/>
                <w:sz w:val="22"/>
                <w:szCs w:val="18"/>
              </w:rPr>
              <w:t xml:space="preserve">Magyar </w:t>
            </w:r>
            <w:proofErr w:type="spellStart"/>
            <w:r w:rsidRPr="00B759B6">
              <w:rPr>
                <w:rFonts w:ascii="Garamond" w:eastAsia="Malgun Gothic" w:hAnsi="Garamond"/>
                <w:sz w:val="22"/>
                <w:szCs w:val="18"/>
              </w:rPr>
              <w:t>M</w:t>
            </w:r>
            <w:r w:rsidRPr="00B759B6">
              <w:rPr>
                <w:rFonts w:ascii="Garamond" w:eastAsia="MS Gothic" w:hAnsi="Garamond" w:cs="MS Gothic"/>
                <w:sz w:val="22"/>
                <w:szCs w:val="18"/>
              </w:rPr>
              <w:t>ű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v</w:t>
            </w:r>
            <w:r w:rsidRPr="00B759B6">
              <w:rPr>
                <w:rFonts w:ascii="Garamond" w:eastAsia="Malgun Gothic" w:hAnsi="Garamond" w:cs="Malgun Gothic"/>
                <w:sz w:val="22"/>
                <w:szCs w:val="18"/>
              </w:rPr>
              <w:t>é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szeti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algun Gothic"/>
                <w:sz w:val="22"/>
                <w:szCs w:val="18"/>
              </w:rPr>
              <w:t>é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s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Kult</w:t>
            </w:r>
            <w:r w:rsidRPr="00B759B6">
              <w:rPr>
                <w:rFonts w:ascii="Garamond" w:eastAsia="Malgun Gothic" w:hAnsi="Garamond" w:cs="Malgun Gothic"/>
                <w:sz w:val="22"/>
                <w:szCs w:val="18"/>
              </w:rPr>
              <w:t>ú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r</w:t>
            </w:r>
            <w:r w:rsidRPr="00B759B6">
              <w:rPr>
                <w:rFonts w:ascii="Garamond" w:eastAsia="Malgun Gothic" w:hAnsi="Garamond" w:cs="Malgun Gothic"/>
                <w:sz w:val="22"/>
                <w:szCs w:val="18"/>
              </w:rPr>
              <w:t>á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lis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Port</w:t>
            </w:r>
            <w:r w:rsidRPr="00B759B6">
              <w:rPr>
                <w:rFonts w:ascii="Garamond" w:eastAsia="Malgun Gothic" w:hAnsi="Garamond" w:cs="Malgun Gothic"/>
                <w:sz w:val="22"/>
                <w:szCs w:val="18"/>
              </w:rPr>
              <w:t>á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l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algun Gothic"/>
                <w:sz w:val="22"/>
                <w:szCs w:val="18"/>
              </w:rPr>
              <w:t>á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ltal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rendezett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kiállításon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bemutatnád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m</w:t>
            </w:r>
            <w:r w:rsidRPr="00B759B6">
              <w:rPr>
                <w:rFonts w:ascii="Garamond" w:eastAsia="MS Gothic" w:hAnsi="Garamond" w:cs="MS Gothic"/>
                <w:sz w:val="22"/>
                <w:szCs w:val="18"/>
              </w:rPr>
              <w:t>ű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veid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egy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r</w:t>
            </w:r>
            <w:r w:rsidRPr="00B759B6">
              <w:rPr>
                <w:rFonts w:ascii="Garamond" w:eastAsia="Malgun Gothic" w:hAnsi="Garamond" w:cs="Malgun Gothic"/>
                <w:sz w:val="22"/>
                <w:szCs w:val="18"/>
              </w:rPr>
              <w:t>é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sz</w:t>
            </w:r>
            <w:r w:rsidRPr="00B759B6">
              <w:rPr>
                <w:rFonts w:ascii="Garamond" w:eastAsia="Malgun Gothic" w:hAnsi="Garamond" w:cs="Malgun Gothic"/>
                <w:sz w:val="22"/>
                <w:szCs w:val="18"/>
              </w:rPr>
              <w:t>é</w:t>
            </w:r>
            <w:r w:rsidRPr="00B759B6">
              <w:rPr>
                <w:rFonts w:ascii="Garamond" w:eastAsia="Malgun Gothic" w:hAnsi="Garamond" w:cs="MS Gothic"/>
                <w:sz w:val="22"/>
                <w:szCs w:val="18"/>
              </w:rPr>
              <w:t>t</w:t>
            </w:r>
            <w:proofErr w:type="spellEnd"/>
            <w:r w:rsidRPr="00B759B6">
              <w:rPr>
                <w:rFonts w:ascii="Garamond" w:eastAsia="Malgun Gothic" w:hAnsi="Garamond" w:cs="MS Gothic"/>
                <w:sz w:val="22"/>
                <w:szCs w:val="18"/>
                <w:lang w:val="en-GB"/>
              </w:rPr>
              <w:t>?</w:t>
            </w:r>
          </w:p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  <w:szCs w:val="18"/>
              </w:rPr>
            </w:pPr>
          </w:p>
        </w:tc>
      </w:tr>
      <w:tr w:rsidR="009321E6" w:rsidRPr="00B759B6" w:rsidTr="00E17720">
        <w:trPr>
          <w:gridAfter w:val="12"/>
          <w:wAfter w:w="8170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Igen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9321E6" w:rsidRPr="00B759B6" w:rsidTr="00E17720">
        <w:trPr>
          <w:gridAfter w:val="12"/>
          <w:wAfter w:w="8170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Nem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:rsidR="009321E6" w:rsidRPr="00B759B6" w:rsidRDefault="009321E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415F5F" w:rsidRPr="007324BD" w:rsidTr="00E1772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4A4130" w:rsidRDefault="004A4130" w:rsidP="00B759B6">
            <w:pPr>
              <w:rPr>
                <w:rFonts w:ascii="Garamond" w:eastAsia="Malgun Gothic" w:hAnsi="Garamond"/>
                <w:sz w:val="22"/>
              </w:rPr>
            </w:pPr>
          </w:p>
          <w:p w:rsidR="00415F5F" w:rsidRPr="00B759B6" w:rsidRDefault="00186526" w:rsidP="00B759B6">
            <w:pPr>
              <w:rPr>
                <w:rFonts w:ascii="Garamond" w:eastAsia="Malgun Gothic" w:hAnsi="Garamond"/>
                <w:sz w:val="22"/>
              </w:rPr>
            </w:pPr>
            <w:r w:rsidRPr="00B759B6">
              <w:rPr>
                <w:rFonts w:ascii="Garamond" w:eastAsia="Malgun Gothic" w:hAnsi="Garamond"/>
                <w:sz w:val="22"/>
              </w:rPr>
              <w:t xml:space="preserve">Ha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zenész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vagy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volt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már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él</w:t>
            </w:r>
            <w:r w:rsidRPr="00B759B6">
              <w:rPr>
                <w:rFonts w:ascii="Garamond" w:eastAsia="MS Gothic" w:hAnsi="Garamond" w:cs="MS Gothic"/>
                <w:sz w:val="22"/>
              </w:rPr>
              <w:t>ő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fellépé</w:t>
            </w:r>
            <w:r w:rsidR="005A4256" w:rsidRPr="00B759B6">
              <w:rPr>
                <w:rFonts w:ascii="Garamond" w:eastAsia="Malgun Gothic" w:hAnsi="Garamond"/>
                <w:sz w:val="22"/>
              </w:rPr>
              <w:t>sed</w:t>
            </w:r>
            <w:proofErr w:type="spellEnd"/>
            <w:r w:rsidR="005A4256" w:rsidRPr="00B759B6">
              <w:rPr>
                <w:rFonts w:ascii="Garamond" w:eastAsia="Malgun Gothic" w:hAnsi="Garamond"/>
                <w:sz w:val="22"/>
              </w:rPr>
              <w:t xml:space="preserve"> ?</w:t>
            </w:r>
          </w:p>
        </w:tc>
      </w:tr>
      <w:tr w:rsidR="005A4256" w:rsidRPr="00B759B6" w:rsidTr="00E17720">
        <w:trPr>
          <w:gridAfter w:val="12"/>
          <w:wAfter w:w="8170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Igen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5A4256" w:rsidRPr="00B759B6" w:rsidTr="00E17720">
        <w:trPr>
          <w:gridAfter w:val="12"/>
          <w:wAfter w:w="8170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Nem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9321E6" w:rsidRPr="007324BD" w:rsidTr="00E17720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9321E6" w:rsidRPr="00B759B6" w:rsidRDefault="0018652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Él</w:t>
            </w:r>
            <w:r w:rsidRPr="00B759B6">
              <w:rPr>
                <w:rFonts w:ascii="Garamond" w:eastAsia="MS Gothic" w:hAnsi="Garamond" w:cs="MS Gothic"/>
                <w:sz w:val="22"/>
              </w:rPr>
              <w:t>ő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fellépést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vá</w:t>
            </w:r>
            <w:r w:rsidR="0082142D" w:rsidRPr="00B759B6">
              <w:rPr>
                <w:rFonts w:ascii="Garamond" w:eastAsia="Malgun Gothic" w:hAnsi="Garamond"/>
                <w:sz w:val="22"/>
              </w:rPr>
              <w:t>llalsz</w:t>
            </w:r>
            <w:proofErr w:type="spellEnd"/>
            <w:r w:rsidR="005A4256" w:rsidRPr="00B759B6">
              <w:rPr>
                <w:rFonts w:ascii="Garamond" w:eastAsia="Malgun Gothic" w:hAnsi="Garamond"/>
                <w:sz w:val="22"/>
              </w:rPr>
              <w:t>?</w:t>
            </w:r>
          </w:p>
        </w:tc>
      </w:tr>
      <w:tr w:rsidR="005A4256" w:rsidRPr="00B759B6" w:rsidTr="00E17720">
        <w:trPr>
          <w:gridAfter w:val="12"/>
          <w:wAfter w:w="8170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Igen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5A4256" w:rsidRPr="00B759B6" w:rsidTr="00E17720">
        <w:trPr>
          <w:gridAfter w:val="12"/>
          <w:wAfter w:w="8170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Nem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F242E0" w:rsidRPr="007324BD" w:rsidTr="00E1772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F242E0" w:rsidRPr="00B759B6" w:rsidRDefault="005A4256" w:rsidP="00B759B6">
            <w:pPr>
              <w:pStyle w:val="Heading2"/>
              <w:outlineLvl w:val="1"/>
              <w:rPr>
                <w:rFonts w:ascii="Garamond" w:hAnsi="Garamond"/>
              </w:rPr>
            </w:pPr>
            <w:r w:rsidRPr="00B759B6">
              <w:rPr>
                <w:rFonts w:ascii="Garamond" w:hAnsi="Garamond"/>
                <w:sz w:val="22"/>
              </w:rPr>
              <w:t>Referencia</w:t>
            </w:r>
          </w:p>
        </w:tc>
      </w:tr>
      <w:tr w:rsidR="005A4256" w:rsidRPr="00730AA5" w:rsidTr="00E1772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5A4256" w:rsidRPr="00B759B6" w:rsidRDefault="008C7799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lastRenderedPageBreak/>
              <w:t>Referenciá</w:t>
            </w:r>
            <w:r w:rsidR="0082142D" w:rsidRPr="00B759B6">
              <w:rPr>
                <w:rFonts w:ascii="Garamond" w:eastAsia="Malgun Gothic" w:hAnsi="Garamond"/>
                <w:sz w:val="22"/>
              </w:rPr>
              <w:t>kkal</w:t>
            </w:r>
            <w:proofErr w:type="spellEnd"/>
            <w:r w:rsidR="0082142D"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="0082142D" w:rsidRPr="00B759B6">
              <w:rPr>
                <w:rFonts w:ascii="Garamond" w:eastAsia="Malgun Gothic" w:hAnsi="Garamond"/>
                <w:sz w:val="22"/>
              </w:rPr>
              <w:t>rendelkezel</w:t>
            </w:r>
            <w:proofErr w:type="spellEnd"/>
            <w:r w:rsidR="005A4256" w:rsidRPr="00B759B6">
              <w:rPr>
                <w:rFonts w:ascii="Garamond" w:eastAsia="Malgun Gothic" w:hAnsi="Garamond"/>
                <w:sz w:val="22"/>
              </w:rPr>
              <w:t>? (</w:t>
            </w:r>
            <w:r w:rsidRPr="00B759B6">
              <w:rPr>
                <w:rFonts w:ascii="Garamond" w:eastAsia="Malgun Gothic" w:hAnsi="Garamond"/>
                <w:sz w:val="22"/>
              </w:rPr>
              <w:t xml:space="preserve">Ha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igen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kérjük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nevezzed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meg </w:t>
            </w:r>
            <w:proofErr w:type="spellStart"/>
            <w:r w:rsidRPr="00B759B6">
              <w:rPr>
                <w:rFonts w:ascii="Garamond" w:eastAsia="MS Gothic" w:hAnsi="Garamond" w:cs="MS Gothic"/>
                <w:sz w:val="22"/>
              </w:rPr>
              <w:t>ő</w:t>
            </w:r>
            <w:r w:rsidR="005A4256" w:rsidRPr="00B759B6">
              <w:rPr>
                <w:rFonts w:ascii="Garamond" w:eastAsia="Malgun Gothic" w:hAnsi="Garamond"/>
                <w:sz w:val="22"/>
              </w:rPr>
              <w:t>ket</w:t>
            </w:r>
            <w:proofErr w:type="spellEnd"/>
            <w:proofErr w:type="gramStart"/>
            <w:r w:rsidR="005A4256" w:rsidRPr="00B759B6">
              <w:rPr>
                <w:rFonts w:ascii="Garamond" w:eastAsia="Malgun Gothic" w:hAnsi="Garamond"/>
                <w:sz w:val="22"/>
              </w:rPr>
              <w:t>. )</w:t>
            </w:r>
            <w:proofErr w:type="gramEnd"/>
          </w:p>
        </w:tc>
      </w:tr>
      <w:tr w:rsidR="00E92B30" w:rsidRPr="00B759B6" w:rsidTr="00E17720">
        <w:trPr>
          <w:gridAfter w:val="13"/>
          <w:wAfter w:w="8737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E92B30" w:rsidRPr="00B759B6" w:rsidRDefault="00E92B30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Igen</w:t>
            </w:r>
            <w:proofErr w:type="spellEnd"/>
          </w:p>
        </w:tc>
      </w:tr>
      <w:tr w:rsidR="005A4256" w:rsidRPr="00B759B6" w:rsidTr="00E17720">
        <w:trPr>
          <w:gridAfter w:val="12"/>
          <w:wAfter w:w="8170" w:type="dxa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Nem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" w:type="dxa"/>
          </w:tcPr>
          <w:p w:rsidR="005A4256" w:rsidRPr="00B759B6" w:rsidRDefault="005A4256" w:rsidP="00B759B6">
            <w:pPr>
              <w:rPr>
                <w:rFonts w:ascii="Garamond" w:eastAsia="Malgun Gothic" w:hAnsi="Garamond"/>
                <w:sz w:val="22"/>
              </w:rPr>
            </w:pPr>
          </w:p>
        </w:tc>
      </w:tr>
      <w:tr w:rsidR="005314CE" w:rsidRPr="007324BD" w:rsidTr="00E1772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5314CE" w:rsidRPr="00B759B6" w:rsidRDefault="008C7799" w:rsidP="00B759B6">
            <w:pPr>
              <w:pStyle w:val="Heading2"/>
              <w:outlineLvl w:val="1"/>
              <w:rPr>
                <w:rFonts w:ascii="Garamond" w:eastAsia="Malgun Gothic" w:hAnsi="Garamond"/>
                <w:sz w:val="18"/>
              </w:rPr>
            </w:pPr>
            <w:r w:rsidRPr="00B759B6">
              <w:rPr>
                <w:rFonts w:ascii="Garamond" w:eastAsia="Malgun Gothic" w:hAnsi="Garamond"/>
                <w:sz w:val="22"/>
              </w:rPr>
              <w:t>Magadró</w:t>
            </w:r>
            <w:r w:rsidR="00861C04" w:rsidRPr="00B759B6">
              <w:rPr>
                <w:rFonts w:ascii="Garamond" w:eastAsia="Malgun Gothic" w:hAnsi="Garamond"/>
                <w:sz w:val="22"/>
              </w:rPr>
              <w:t>l</w:t>
            </w:r>
          </w:p>
        </w:tc>
      </w:tr>
      <w:tr w:rsidR="005D4280" w:rsidRPr="007324BD" w:rsidTr="00E1772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5D4280" w:rsidRPr="00B759B6" w:rsidRDefault="008C7799" w:rsidP="00B759B6">
            <w:pPr>
              <w:rPr>
                <w:rFonts w:ascii="Garamond" w:eastAsia="Malgun Gothic" w:hAnsi="Garamond"/>
                <w:sz w:val="18"/>
              </w:rPr>
            </w:pP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Kérj</w:t>
            </w:r>
            <w:r w:rsidRPr="00B759B6">
              <w:rPr>
                <w:rFonts w:ascii="Garamond" w:eastAsia="MS Gothic" w:hAnsi="Garamond" w:cs="MS Gothic"/>
                <w:sz w:val="22"/>
              </w:rPr>
              <w:t>ű</w:t>
            </w:r>
            <w:r w:rsidRPr="00B759B6">
              <w:rPr>
                <w:rFonts w:ascii="Garamond" w:eastAsia="Malgun Gothic" w:hAnsi="Garamond"/>
                <w:sz w:val="22"/>
              </w:rPr>
              <w:t>k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irjál</w:t>
            </w:r>
            <w:proofErr w:type="spellEnd"/>
            <w:r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sz w:val="22"/>
              </w:rPr>
              <w:t>magadró</w:t>
            </w:r>
            <w:r w:rsidR="00861C04" w:rsidRPr="00B759B6">
              <w:rPr>
                <w:rFonts w:ascii="Garamond" w:eastAsia="Malgun Gothic" w:hAnsi="Garamond"/>
                <w:sz w:val="22"/>
              </w:rPr>
              <w:t>l</w:t>
            </w:r>
            <w:proofErr w:type="spellEnd"/>
            <w:r w:rsidR="00861C04" w:rsidRPr="00B759B6">
              <w:rPr>
                <w:rFonts w:ascii="Garamond" w:eastAsia="Malgun Gothic" w:hAnsi="Garamond"/>
                <w:sz w:val="22"/>
              </w:rPr>
              <w:t xml:space="preserve"> maximum 160 </w:t>
            </w:r>
            <w:proofErr w:type="spellStart"/>
            <w:r w:rsidR="00861C04" w:rsidRPr="00B759B6">
              <w:rPr>
                <w:rFonts w:ascii="Garamond" w:eastAsia="Malgun Gothic" w:hAnsi="Garamond"/>
                <w:sz w:val="22"/>
              </w:rPr>
              <w:t>karakterben</w:t>
            </w:r>
            <w:proofErr w:type="spellEnd"/>
            <w:r w:rsidR="00861C04" w:rsidRPr="00B759B6">
              <w:rPr>
                <w:rFonts w:ascii="Garamond" w:eastAsia="Malgun Gothic" w:hAnsi="Garamond"/>
                <w:sz w:val="22"/>
              </w:rPr>
              <w:t xml:space="preserve"> – </w:t>
            </w:r>
            <w:proofErr w:type="spellStart"/>
            <w:r w:rsidR="00861C04" w:rsidRPr="00B759B6">
              <w:rPr>
                <w:rFonts w:ascii="Garamond" w:eastAsia="Malgun Gothic" w:hAnsi="Garamond"/>
                <w:sz w:val="22"/>
              </w:rPr>
              <w:t>ez</w:t>
            </w:r>
            <w:proofErr w:type="spellEnd"/>
            <w:r w:rsidR="00861C04" w:rsidRPr="00B759B6">
              <w:rPr>
                <w:rFonts w:ascii="Garamond" w:eastAsia="Malgun Gothic" w:hAnsi="Garamond"/>
                <w:sz w:val="22"/>
              </w:rPr>
              <w:t xml:space="preserve"> a </w:t>
            </w:r>
            <w:proofErr w:type="spellStart"/>
            <w:r w:rsidR="00861C04" w:rsidRPr="00B759B6">
              <w:rPr>
                <w:rFonts w:ascii="Garamond" w:eastAsia="Malgun Gothic" w:hAnsi="Garamond"/>
                <w:sz w:val="22"/>
              </w:rPr>
              <w:t>profilodhoz</w:t>
            </w:r>
            <w:proofErr w:type="spellEnd"/>
            <w:r w:rsidR="00861C04" w:rsidRPr="00B759B6">
              <w:rPr>
                <w:rFonts w:ascii="Garamond" w:eastAsia="Malgun Gothic" w:hAnsi="Garamond"/>
                <w:sz w:val="22"/>
              </w:rPr>
              <w:t xml:space="preserve"> </w:t>
            </w:r>
            <w:proofErr w:type="spellStart"/>
            <w:r w:rsidR="00861C04" w:rsidRPr="00B759B6">
              <w:rPr>
                <w:rFonts w:ascii="Garamond" w:eastAsia="Malgun Gothic" w:hAnsi="Garamond"/>
                <w:sz w:val="18"/>
              </w:rPr>
              <w:t>kell</w:t>
            </w:r>
            <w:proofErr w:type="spellEnd"/>
            <w:r w:rsidR="00861C04" w:rsidRPr="00B759B6">
              <w:rPr>
                <w:rFonts w:ascii="Garamond" w:eastAsia="Malgun Gothic" w:hAnsi="Garamond"/>
                <w:sz w:val="18"/>
              </w:rPr>
              <w:t xml:space="preserve">. </w:t>
            </w:r>
          </w:p>
        </w:tc>
      </w:tr>
      <w:tr w:rsidR="00861C04" w:rsidRPr="007324BD" w:rsidTr="00E17720">
        <w:trPr>
          <w:trHeight w:val="1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861C04" w:rsidRDefault="00861C04" w:rsidP="00B759B6"/>
        </w:tc>
      </w:tr>
      <w:tr w:rsidR="00861C04" w:rsidRPr="007324BD" w:rsidTr="00E17720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861C04" w:rsidRPr="00730AA5" w:rsidRDefault="008C7799" w:rsidP="00B759B6">
            <w:pPr>
              <w:pStyle w:val="Heading2"/>
              <w:outlineLvl w:val="1"/>
              <w:rPr>
                <w:rFonts w:ascii="Garamond" w:hAnsi="Garamond"/>
              </w:rPr>
            </w:pPr>
            <w:r>
              <w:rPr>
                <w:rFonts w:ascii="Garamond" w:hAnsi="Garamond"/>
                <w:sz w:val="22"/>
              </w:rPr>
              <w:t>Hozzájárulsz-e a munkássá</w:t>
            </w:r>
            <w:r w:rsidR="00861C04" w:rsidRPr="00730AA5">
              <w:rPr>
                <w:rFonts w:ascii="Garamond" w:hAnsi="Garamond"/>
                <w:sz w:val="22"/>
              </w:rPr>
              <w:t>god</w:t>
            </w:r>
            <w:r w:rsidR="009403D7" w:rsidRPr="00730AA5">
              <w:rPr>
                <w:rFonts w:ascii="Garamond" w:hAnsi="Garamond"/>
                <w:sz w:val="22"/>
              </w:rPr>
              <w:t xml:space="preserve"> az adataid</w:t>
            </w:r>
            <w:r>
              <w:rPr>
                <w:rFonts w:ascii="Garamond" w:hAnsi="Garamond"/>
                <w:sz w:val="22"/>
              </w:rPr>
              <w:t xml:space="preserve"> a Magyar művészeti és kultúrális portál által használt oldal/oldalakon közzé</w:t>
            </w:r>
            <w:r w:rsidR="00861C04" w:rsidRPr="00730AA5">
              <w:rPr>
                <w:rFonts w:ascii="Garamond" w:hAnsi="Garamond"/>
                <w:sz w:val="22"/>
              </w:rPr>
              <w:t xml:space="preserve"> tenni? </w:t>
            </w:r>
          </w:p>
        </w:tc>
      </w:tr>
      <w:tr w:rsidR="00861C04" w:rsidRPr="007324BD" w:rsidTr="00E1772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6" w:type="dxa"/>
            <w:gridSpan w:val="10"/>
          </w:tcPr>
          <w:p w:rsidR="00861C04" w:rsidRPr="00861C04" w:rsidRDefault="00861C04" w:rsidP="00B759B6">
            <w:pPr>
              <w:jc w:val="center"/>
              <w:rPr>
                <w:rFonts w:ascii="Malgun Gothic" w:eastAsia="Malgun Gothic" w:hAnsi="Malgun Gothic"/>
                <w:b w:val="0"/>
              </w:rPr>
            </w:pPr>
            <w:proofErr w:type="spellStart"/>
            <w:r w:rsidRPr="00861C04">
              <w:rPr>
                <w:rFonts w:ascii="Malgun Gothic" w:eastAsia="Malgun Gothic" w:hAnsi="Malgun Gothic"/>
                <w:sz w:val="22"/>
              </w:rPr>
              <w:t>Igen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66" w:type="dxa"/>
            <w:gridSpan w:val="4"/>
          </w:tcPr>
          <w:p w:rsidR="00861C04" w:rsidRPr="00861C04" w:rsidRDefault="00861C04" w:rsidP="00B759B6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 w:rsidRPr="00861C04">
              <w:rPr>
                <w:rFonts w:ascii="Malgun Gothic" w:eastAsia="Malgun Gothic" w:hAnsi="Malgun Gothic"/>
                <w:sz w:val="22"/>
              </w:rPr>
              <w:t>Nem</w:t>
            </w:r>
            <w:proofErr w:type="spellEnd"/>
          </w:p>
        </w:tc>
      </w:tr>
      <w:tr w:rsidR="00730AA5" w:rsidRPr="007324BD" w:rsidTr="00E1772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730AA5" w:rsidRPr="0082142D" w:rsidRDefault="00730AA5" w:rsidP="00B759B6">
            <w:pPr>
              <w:pStyle w:val="Heading1"/>
              <w:jc w:val="left"/>
              <w:outlineLvl w:val="0"/>
              <w:rPr>
                <w:rFonts w:ascii="Malgun Gothic" w:eastAsia="Malgun Gothic" w:hAnsi="Malgun Gothic" w:cs="MV Boli"/>
                <w:b/>
                <w:color w:val="808080" w:themeColor="background1" w:themeShade="80"/>
              </w:rPr>
            </w:pPr>
            <w:proofErr w:type="spellStart"/>
            <w:r w:rsidRPr="0082142D">
              <w:rPr>
                <w:rFonts w:ascii="Malgun Gothic" w:eastAsia="Malgun Gothic" w:hAnsi="Malgun Gothic" w:cs="MV Boli"/>
                <w:color w:val="808080" w:themeColor="background1" w:themeShade="80"/>
                <w:sz w:val="22"/>
              </w:rPr>
              <w:t>D</w:t>
            </w:r>
            <w:r w:rsidR="008C7799" w:rsidRPr="0082142D">
              <w:rPr>
                <w:rFonts w:ascii="Malgun Gothic" w:eastAsia="Malgun Gothic" w:hAnsi="Malgun Gothic" w:cs="MV Boli"/>
                <w:caps w:val="0"/>
                <w:color w:val="808080" w:themeColor="background1" w:themeShade="80"/>
                <w:sz w:val="22"/>
              </w:rPr>
              <w:t>á</w:t>
            </w:r>
            <w:r w:rsidR="00E92B30" w:rsidRPr="0082142D">
              <w:rPr>
                <w:rFonts w:ascii="Malgun Gothic" w:eastAsia="Malgun Gothic" w:hAnsi="Malgun Gothic" w:cs="MV Boli"/>
                <w:caps w:val="0"/>
                <w:color w:val="808080" w:themeColor="background1" w:themeShade="80"/>
                <w:sz w:val="22"/>
              </w:rPr>
              <w:t>tum</w:t>
            </w:r>
            <w:proofErr w:type="gramStart"/>
            <w:r w:rsidR="00E92B30" w:rsidRPr="0082142D">
              <w:rPr>
                <w:rFonts w:ascii="Malgun Gothic" w:eastAsia="Malgun Gothic" w:hAnsi="Malgun Gothic" w:cs="MV Boli"/>
                <w:caps w:val="0"/>
                <w:color w:val="808080" w:themeColor="background1" w:themeShade="80"/>
                <w:sz w:val="22"/>
              </w:rPr>
              <w:t>,</w:t>
            </w:r>
            <w:r w:rsidR="008C7799" w:rsidRPr="0082142D">
              <w:rPr>
                <w:rFonts w:ascii="Malgun Gothic" w:eastAsia="Malgun Gothic" w:hAnsi="Malgun Gothic" w:cs="MV Boli"/>
                <w:caps w:val="0"/>
                <w:color w:val="808080" w:themeColor="background1" w:themeShade="80"/>
                <w:sz w:val="22"/>
              </w:rPr>
              <w:t>aláírá</w:t>
            </w:r>
            <w:r w:rsidR="00E92B30" w:rsidRPr="0082142D">
              <w:rPr>
                <w:rFonts w:ascii="Malgun Gothic" w:eastAsia="Malgun Gothic" w:hAnsi="Malgun Gothic" w:cs="MV Boli"/>
                <w:caps w:val="0"/>
                <w:color w:val="808080" w:themeColor="background1" w:themeShade="80"/>
                <w:sz w:val="22"/>
              </w:rPr>
              <w:t>s</w:t>
            </w:r>
            <w:proofErr w:type="spellEnd"/>
            <w:proofErr w:type="gramEnd"/>
          </w:p>
        </w:tc>
      </w:tr>
      <w:tr w:rsidR="00730AA5" w:rsidRPr="007324BD" w:rsidTr="00E1772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2" w:type="dxa"/>
            <w:gridSpan w:val="14"/>
          </w:tcPr>
          <w:p w:rsidR="00730AA5" w:rsidRPr="00B759B6" w:rsidRDefault="008C7799" w:rsidP="00B759B6">
            <w:pPr>
              <w:pStyle w:val="Heading1"/>
              <w:outlineLvl w:val="0"/>
              <w:rPr>
                <w:rFonts w:ascii="Garamond" w:eastAsia="Malgun Gothic" w:hAnsi="Garamond"/>
                <w:b/>
                <w:color w:val="000000" w:themeColor="text1"/>
              </w:rPr>
            </w:pPr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A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Regisztráci</w:t>
            </w:r>
            <w:r w:rsidRPr="00B759B6">
              <w:rPr>
                <w:rFonts w:ascii="Garamond" w:eastAsia="Malgun Gothic" w:hAnsi="Garamond" w:cs="MS Gothic"/>
                <w:caps w:val="0"/>
                <w:color w:val="000000" w:themeColor="text1"/>
              </w:rPr>
              <w:t>ó</w:t>
            </w:r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>d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csak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a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hozzajárulásoddal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és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proofErr w:type="gram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az</w:t>
            </w:r>
            <w:proofErr w:type="spellEnd"/>
            <w:proofErr w:type="gram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aláírásoddal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érvényes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.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Aláír</w:t>
            </w:r>
            <w:r w:rsidRPr="00B759B6">
              <w:rPr>
                <w:rFonts w:ascii="Garamond" w:eastAsia="Malgun Gothic" w:hAnsi="Garamond" w:cs="MS Gothic"/>
                <w:caps w:val="0"/>
                <w:color w:val="000000" w:themeColor="text1"/>
              </w:rPr>
              <w:t>á</w:t>
            </w:r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s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nélkü</w:t>
            </w:r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>li</w:t>
            </w:r>
            <w:proofErr w:type="spellEnd"/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regisztráció</w:t>
            </w:r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>t</w:t>
            </w:r>
            <w:proofErr w:type="spellEnd"/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>sajnos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nem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áll</w:t>
            </w:r>
            <w:proofErr w:type="spellEnd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Pr="00B759B6">
              <w:rPr>
                <w:rFonts w:ascii="Garamond" w:eastAsia="Malgun Gothic" w:hAnsi="Garamond"/>
                <w:caps w:val="0"/>
                <w:color w:val="000000" w:themeColor="text1"/>
              </w:rPr>
              <w:t>mó</w:t>
            </w:r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>dunkban</w:t>
            </w:r>
            <w:proofErr w:type="spellEnd"/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 xml:space="preserve"> </w:t>
            </w:r>
            <w:proofErr w:type="spellStart"/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>elfogadni</w:t>
            </w:r>
            <w:proofErr w:type="spellEnd"/>
            <w:r w:rsidR="00E92B30" w:rsidRPr="00B759B6">
              <w:rPr>
                <w:rFonts w:ascii="Garamond" w:eastAsia="Malgun Gothic" w:hAnsi="Garamond"/>
                <w:caps w:val="0"/>
                <w:color w:val="000000" w:themeColor="text1"/>
              </w:rPr>
              <w:t>.</w:t>
            </w:r>
          </w:p>
        </w:tc>
      </w:tr>
    </w:tbl>
    <w:p w:rsidR="00415F5F" w:rsidRPr="009403D7" w:rsidRDefault="00415F5F" w:rsidP="009403D7">
      <w:pPr>
        <w:jc w:val="both"/>
        <w:rPr>
          <w:rFonts w:ascii="Malgun Gothic" w:eastAsia="Malgun Gothic" w:hAnsi="Malgun Gothic"/>
          <w:sz w:val="20"/>
        </w:rPr>
      </w:pPr>
    </w:p>
    <w:p w:rsidR="009403D7" w:rsidRPr="007324BD" w:rsidRDefault="009403D7" w:rsidP="009C7D71"/>
    <w:sectPr w:rsidR="009403D7" w:rsidRPr="007324BD" w:rsidSect="0040096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7BB" w:rsidRDefault="002157BB">
      <w:r>
        <w:separator/>
      </w:r>
    </w:p>
  </w:endnote>
  <w:endnote w:type="continuationSeparator" w:id="0">
    <w:p w:rsidR="002157BB" w:rsidRDefault="0021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704" w:rsidRDefault="000E2704" w:rsidP="00EB52A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7BB" w:rsidRDefault="002157BB">
      <w:r>
        <w:separator/>
      </w:r>
    </w:p>
  </w:footnote>
  <w:footnote w:type="continuationSeparator" w:id="0">
    <w:p w:rsidR="002157BB" w:rsidRDefault="002157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9B6" w:rsidRDefault="002157BB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1853" o:spid="_x0000_s2050" type="#_x0000_t75" style="position:absolute;margin-left:0;margin-top:0;width:834.7pt;height:456.5pt;z-index:-251657216;mso-position-horizontal:center;mso-position-horizontal-relative:margin;mso-position-vertical:center;mso-position-vertical-relative:margin" o:allowincell="f">
          <v:imagedata r:id="rId1" o:title="kapor-feh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9B6" w:rsidRDefault="002157BB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1854" o:spid="_x0000_s2051" type="#_x0000_t75" style="position:absolute;margin-left:0;margin-top:0;width:834.7pt;height:456.5pt;z-index:-251656192;mso-position-horizontal:center;mso-position-horizontal-relative:margin;mso-position-vertical:center;mso-position-vertical-relative:margin" o:allowincell="f">
          <v:imagedata r:id="rId1" o:title="kapor-feh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9B6" w:rsidRDefault="002157BB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1852" o:spid="_x0000_s2049" type="#_x0000_t75" style="position:absolute;margin-left:0;margin-top:0;width:834.7pt;height:456.5pt;z-index:-251658240;mso-position-horizontal:center;mso-position-horizontal-relative:margin;mso-position-vertical:center;mso-position-vertical-relative:margin" o:allowincell="f">
          <v:imagedata r:id="rId1" o:title="kapor-fehe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8A"/>
    <w:rsid w:val="000077BD"/>
    <w:rsid w:val="00017DD1"/>
    <w:rsid w:val="00032E90"/>
    <w:rsid w:val="000332AD"/>
    <w:rsid w:val="000447ED"/>
    <w:rsid w:val="00085333"/>
    <w:rsid w:val="000B194E"/>
    <w:rsid w:val="000C0676"/>
    <w:rsid w:val="000C3395"/>
    <w:rsid w:val="000E2704"/>
    <w:rsid w:val="0011649E"/>
    <w:rsid w:val="0016303A"/>
    <w:rsid w:val="00186526"/>
    <w:rsid w:val="00190F40"/>
    <w:rsid w:val="001D2340"/>
    <w:rsid w:val="001F7A95"/>
    <w:rsid w:val="002157BB"/>
    <w:rsid w:val="00240AF1"/>
    <w:rsid w:val="0024648C"/>
    <w:rsid w:val="002602F0"/>
    <w:rsid w:val="002C0936"/>
    <w:rsid w:val="00326F1B"/>
    <w:rsid w:val="00384215"/>
    <w:rsid w:val="003C4E60"/>
    <w:rsid w:val="00400969"/>
    <w:rsid w:val="004035E6"/>
    <w:rsid w:val="00415F5F"/>
    <w:rsid w:val="0042038C"/>
    <w:rsid w:val="00444CFB"/>
    <w:rsid w:val="00461DCB"/>
    <w:rsid w:val="00491A66"/>
    <w:rsid w:val="004A4130"/>
    <w:rsid w:val="004B66C1"/>
    <w:rsid w:val="004D64E0"/>
    <w:rsid w:val="00503C1A"/>
    <w:rsid w:val="005314CE"/>
    <w:rsid w:val="00532E88"/>
    <w:rsid w:val="005360D4"/>
    <w:rsid w:val="0054754E"/>
    <w:rsid w:val="0056338C"/>
    <w:rsid w:val="00574303"/>
    <w:rsid w:val="005A4256"/>
    <w:rsid w:val="005D4280"/>
    <w:rsid w:val="005F422F"/>
    <w:rsid w:val="00616028"/>
    <w:rsid w:val="006318BA"/>
    <w:rsid w:val="006638AD"/>
    <w:rsid w:val="00671993"/>
    <w:rsid w:val="00682713"/>
    <w:rsid w:val="00722DE8"/>
    <w:rsid w:val="00730AA5"/>
    <w:rsid w:val="007324BD"/>
    <w:rsid w:val="00733AC6"/>
    <w:rsid w:val="007344B3"/>
    <w:rsid w:val="007352E9"/>
    <w:rsid w:val="007543A4"/>
    <w:rsid w:val="00770EEA"/>
    <w:rsid w:val="007C2ED0"/>
    <w:rsid w:val="007E3D81"/>
    <w:rsid w:val="0082142D"/>
    <w:rsid w:val="00850FE1"/>
    <w:rsid w:val="00861C04"/>
    <w:rsid w:val="008658E6"/>
    <w:rsid w:val="00884CA6"/>
    <w:rsid w:val="00887861"/>
    <w:rsid w:val="008C7799"/>
    <w:rsid w:val="00900794"/>
    <w:rsid w:val="009321E6"/>
    <w:rsid w:val="00932D09"/>
    <w:rsid w:val="009403D7"/>
    <w:rsid w:val="009622B2"/>
    <w:rsid w:val="0099587F"/>
    <w:rsid w:val="009C7D71"/>
    <w:rsid w:val="009F58BB"/>
    <w:rsid w:val="00A41E64"/>
    <w:rsid w:val="00A4373B"/>
    <w:rsid w:val="00A83D5E"/>
    <w:rsid w:val="00A97D78"/>
    <w:rsid w:val="00AE1F72"/>
    <w:rsid w:val="00B04903"/>
    <w:rsid w:val="00B12708"/>
    <w:rsid w:val="00B30C30"/>
    <w:rsid w:val="00B41C69"/>
    <w:rsid w:val="00B7158A"/>
    <w:rsid w:val="00B759B6"/>
    <w:rsid w:val="00B96D9F"/>
    <w:rsid w:val="00BB32D8"/>
    <w:rsid w:val="00BC0F25"/>
    <w:rsid w:val="00BE09D6"/>
    <w:rsid w:val="00C10FF1"/>
    <w:rsid w:val="00C30E55"/>
    <w:rsid w:val="00C5090B"/>
    <w:rsid w:val="00C63324"/>
    <w:rsid w:val="00C81188"/>
    <w:rsid w:val="00C92FF3"/>
    <w:rsid w:val="00CB5E53"/>
    <w:rsid w:val="00CC6A22"/>
    <w:rsid w:val="00CC7CB7"/>
    <w:rsid w:val="00D02133"/>
    <w:rsid w:val="00D21FCD"/>
    <w:rsid w:val="00D27F1E"/>
    <w:rsid w:val="00D34CBE"/>
    <w:rsid w:val="00D461ED"/>
    <w:rsid w:val="00D53D61"/>
    <w:rsid w:val="00D66A94"/>
    <w:rsid w:val="00DA5F94"/>
    <w:rsid w:val="00DC6437"/>
    <w:rsid w:val="00DD2A14"/>
    <w:rsid w:val="00DF1BA0"/>
    <w:rsid w:val="00E17720"/>
    <w:rsid w:val="00E263EE"/>
    <w:rsid w:val="00E33A75"/>
    <w:rsid w:val="00E33DC8"/>
    <w:rsid w:val="00E630EB"/>
    <w:rsid w:val="00E75AE6"/>
    <w:rsid w:val="00E80215"/>
    <w:rsid w:val="00E92B30"/>
    <w:rsid w:val="00EA353A"/>
    <w:rsid w:val="00EB52A5"/>
    <w:rsid w:val="00EC655E"/>
    <w:rsid w:val="00EE33CA"/>
    <w:rsid w:val="00F04B9B"/>
    <w:rsid w:val="00F0626A"/>
    <w:rsid w:val="00F149CC"/>
    <w:rsid w:val="00F242E0"/>
    <w:rsid w:val="00F46364"/>
    <w:rsid w:val="00F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6EE92D05-8D43-40C0-B8DF-DF39DE86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969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paragraph" w:styleId="Header">
    <w:name w:val="header"/>
    <w:basedOn w:val="Normal"/>
    <w:link w:val="HeaderChar"/>
    <w:unhideWhenUsed/>
    <w:rsid w:val="00B759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759B6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B759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759B6"/>
    <w:rPr>
      <w:rFonts w:asciiTheme="minorHAnsi" w:hAnsiTheme="minorHAnsi"/>
      <w:sz w:val="16"/>
      <w:szCs w:val="24"/>
    </w:rPr>
  </w:style>
  <w:style w:type="table" w:styleId="GridTable1Light-Accent5">
    <w:name w:val="Grid Table 1 Light Accent 5"/>
    <w:basedOn w:val="TableNormal"/>
    <w:uiPriority w:val="46"/>
    <w:rsid w:val="00E17720"/>
    <w:tblPr>
      <w:tblStyleRowBandSize w:val="1"/>
      <w:tblStyleColBandSize w:val="1"/>
      <w:tblBorders>
        <w:top w:val="single" w:sz="4" w:space="0" w:color="F5CEB9" w:themeColor="accent5" w:themeTint="66"/>
        <w:left w:val="single" w:sz="4" w:space="0" w:color="F5CEB9" w:themeColor="accent5" w:themeTint="66"/>
        <w:bottom w:val="single" w:sz="4" w:space="0" w:color="F5CEB9" w:themeColor="accent5" w:themeTint="66"/>
        <w:right w:val="single" w:sz="4" w:space="0" w:color="F5CEB9" w:themeColor="accent5" w:themeTint="66"/>
        <w:insideH w:val="single" w:sz="4" w:space="0" w:color="F5CEB9" w:themeColor="accent5" w:themeTint="66"/>
        <w:insideV w:val="single" w:sz="4" w:space="0" w:color="F5CE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\AppData\Roaming\Microsoft\Templates\MS_MmbrAppl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133FFAA-C3C8-4337-A182-5E397BA2E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MS_MmbrAppl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Magyar Muveszeti Portal</dc:creator>
  <cp:keywords>Jelentkezesi lap</cp:keywords>
  <cp:lastModifiedBy>H</cp:lastModifiedBy>
  <cp:revision>2</cp:revision>
  <cp:lastPrinted>2012-11-10T21:24:00Z</cp:lastPrinted>
  <dcterms:created xsi:type="dcterms:W3CDTF">2014-10-20T12:26:00Z</dcterms:created>
  <dcterms:modified xsi:type="dcterms:W3CDTF">2014-10-20T12:26:00Z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